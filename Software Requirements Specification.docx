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9D3F" w14:textId="5CE3BD4F" w:rsidR="00E53BA7" w:rsidRDefault="00E53BA7" w:rsidP="00E53BA7">
      <w:pPr>
        <w:pStyle w:val="Title"/>
        <w:jc w:val="center"/>
        <w:rPr>
          <w:sz w:val="56"/>
          <w:szCs w:val="56"/>
        </w:rPr>
      </w:pPr>
      <w:r w:rsidRPr="00E53BA7">
        <w:rPr>
          <w:sz w:val="56"/>
          <w:szCs w:val="56"/>
        </w:rPr>
        <w:t>Software Requirements Specification</w:t>
      </w:r>
    </w:p>
    <w:p w14:paraId="4838781D" w14:textId="71CB0075" w:rsidR="00E53BA7" w:rsidRDefault="00E53BA7" w:rsidP="00E53BA7">
      <w:pPr>
        <w:pStyle w:val="Subtitle"/>
        <w:jc w:val="center"/>
        <w:rPr>
          <w:b/>
          <w:bCs/>
          <w:sz w:val="36"/>
          <w:szCs w:val="36"/>
          <w:lang w:val="en-US" w:eastAsia="ar-SA"/>
        </w:rPr>
      </w:pPr>
      <w:r w:rsidRPr="00E53BA7">
        <w:rPr>
          <w:b/>
          <w:bCs/>
          <w:sz w:val="36"/>
          <w:szCs w:val="36"/>
          <w:lang w:val="en-US" w:eastAsia="ar-SA"/>
        </w:rPr>
        <w:t>For</w:t>
      </w:r>
    </w:p>
    <w:p w14:paraId="5E3943C2" w14:textId="7AA2FC1B" w:rsidR="00E53BA7" w:rsidRPr="00E53BA7" w:rsidRDefault="00E53BA7" w:rsidP="00E53BA7">
      <w:pPr>
        <w:pStyle w:val="Title"/>
        <w:jc w:val="center"/>
      </w:pPr>
      <w:r>
        <w:t>Online Leave Management System</w:t>
      </w:r>
    </w:p>
    <w:p w14:paraId="3574A4B2" w14:textId="77777777" w:rsidR="00631CAC" w:rsidRDefault="00631CAC"/>
    <w:p w14:paraId="7B2D831A" w14:textId="77777777" w:rsidR="00E53BA7" w:rsidRDefault="00E53BA7"/>
    <w:p w14:paraId="7D8097A8" w14:textId="77777777" w:rsidR="00E53BA7" w:rsidRDefault="00E53BA7"/>
    <w:p w14:paraId="41DABC96" w14:textId="77777777" w:rsidR="00E53BA7" w:rsidRDefault="00E53BA7"/>
    <w:p w14:paraId="29E55A94" w14:textId="77777777" w:rsidR="00E53BA7" w:rsidRDefault="00E53BA7"/>
    <w:p w14:paraId="08508247" w14:textId="77777777" w:rsidR="00E53BA7" w:rsidRDefault="00E53BA7"/>
    <w:p w14:paraId="4AC96372" w14:textId="77777777" w:rsidR="00E53BA7" w:rsidRDefault="00E53BA7" w:rsidP="00E53BA7">
      <w:pPr>
        <w:pStyle w:val="Heading1"/>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72072" w14:textId="77777777" w:rsidR="00E53BA7" w:rsidRDefault="00E53BA7" w:rsidP="00E53BA7">
      <w:pPr>
        <w:pStyle w:val="Heading1"/>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7D199" w14:textId="2AF8F6F7" w:rsidR="00E53BA7" w:rsidRPr="00E53BA7" w:rsidRDefault="00E53BA7" w:rsidP="00E53BA7">
      <w:pPr>
        <w:pStyle w:val="Heading1"/>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3BA7">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p>
    <w:p w14:paraId="256C821A" w14:textId="79843C4B" w:rsidR="00E53BA7" w:rsidRDefault="00E53BA7" w:rsidP="00E53BA7">
      <w:pPr>
        <w:jc w:val="center"/>
        <w:rPr>
          <w:sz w:val="40"/>
          <w:szCs w:val="40"/>
        </w:rPr>
      </w:pPr>
      <w:proofErr w:type="spellStart"/>
      <w:proofErr w:type="gramStart"/>
      <w:r w:rsidRPr="00660CA8">
        <w:rPr>
          <w:sz w:val="40"/>
          <w:szCs w:val="40"/>
        </w:rPr>
        <w:t>B.Uday</w:t>
      </w:r>
      <w:proofErr w:type="spellEnd"/>
      <w:proofErr w:type="gramEnd"/>
      <w:r w:rsidRPr="00660CA8">
        <w:rPr>
          <w:sz w:val="40"/>
          <w:szCs w:val="40"/>
        </w:rPr>
        <w:t xml:space="preserve"> Kumar</w:t>
      </w:r>
    </w:p>
    <w:p w14:paraId="015F0650" w14:textId="1103CDD8" w:rsidR="00660CA8" w:rsidRPr="00660CA8" w:rsidRDefault="00660CA8" w:rsidP="00660CA8">
      <w:pPr>
        <w:jc w:val="center"/>
        <w:rPr>
          <w:sz w:val="40"/>
          <w:szCs w:val="40"/>
        </w:rPr>
      </w:pPr>
      <w:r>
        <w:rPr>
          <w:sz w:val="40"/>
          <w:szCs w:val="40"/>
        </w:rPr>
        <w:t>PACE IT’S</w:t>
      </w:r>
    </w:p>
    <w:p w14:paraId="6AD0D13A" w14:textId="77777777" w:rsidR="00E53BA7" w:rsidRDefault="00E53BA7" w:rsidP="00E53BA7"/>
    <w:p w14:paraId="53F96016" w14:textId="77777777" w:rsidR="00E53BA7" w:rsidRDefault="00E53BA7" w:rsidP="00E53BA7"/>
    <w:p w14:paraId="01260331" w14:textId="77777777" w:rsidR="00E53BA7" w:rsidRDefault="00E53BA7" w:rsidP="00E53BA7"/>
    <w:p w14:paraId="1EDD11CC" w14:textId="77777777" w:rsidR="00E53BA7" w:rsidRDefault="00E53BA7" w:rsidP="00E53BA7"/>
    <w:p w14:paraId="077EF77D" w14:textId="77777777" w:rsidR="00E53BA7" w:rsidRDefault="00E53BA7" w:rsidP="00E53BA7"/>
    <w:p w14:paraId="09AC378C" w14:textId="77777777" w:rsidR="00E53BA7" w:rsidRDefault="00E53BA7" w:rsidP="00E53BA7"/>
    <w:p w14:paraId="3D36DBC1" w14:textId="77777777" w:rsidR="00E53BA7" w:rsidRDefault="00E53BA7" w:rsidP="00E53BA7"/>
    <w:p w14:paraId="43C40A35" w14:textId="31F2BA4A" w:rsidR="00E53BA7" w:rsidRPr="00E53BA7" w:rsidRDefault="00E53BA7" w:rsidP="00E53BA7">
      <w:pPr>
        <w:rPr>
          <w:sz w:val="36"/>
          <w:szCs w:val="36"/>
          <w:u w:val="single"/>
        </w:rPr>
      </w:pPr>
      <w:r>
        <w:rPr>
          <w:sz w:val="36"/>
          <w:szCs w:val="36"/>
          <w:u w:val="single"/>
        </w:rPr>
        <w:t>Online Leave Management System</w:t>
      </w:r>
    </w:p>
    <w:p w14:paraId="5670E0C3" w14:textId="5641973E" w:rsidR="00E53BA7" w:rsidRDefault="00E53BA7" w:rsidP="00E53BA7"/>
    <w:p w14:paraId="09D1ABF6" w14:textId="46A4A31F" w:rsidR="00E53BA7" w:rsidRPr="00E53BA7" w:rsidRDefault="00E53BA7" w:rsidP="00E53BA7">
      <w:pPr>
        <w:rPr>
          <w:sz w:val="28"/>
          <w:szCs w:val="28"/>
          <w:u w:val="single"/>
        </w:rPr>
      </w:pPr>
      <w:r>
        <w:rPr>
          <w:sz w:val="28"/>
          <w:szCs w:val="28"/>
          <w:u w:val="single"/>
        </w:rPr>
        <w:t>Table Of Content</w:t>
      </w:r>
    </w:p>
    <w:p w14:paraId="436B7C7F" w14:textId="77777777" w:rsidR="00E53BA7" w:rsidRPr="00E53BA7" w:rsidRDefault="00E53BA7" w:rsidP="00E53BA7">
      <w:pPr>
        <w:rPr>
          <w:b/>
          <w:bCs/>
          <w:sz w:val="28"/>
          <w:szCs w:val="28"/>
        </w:rPr>
      </w:pPr>
      <w:r w:rsidRPr="00E53BA7">
        <w:rPr>
          <w:b/>
          <w:bCs/>
          <w:sz w:val="28"/>
          <w:szCs w:val="28"/>
        </w:rPr>
        <w:t xml:space="preserve">1. Abstract </w:t>
      </w:r>
    </w:p>
    <w:p w14:paraId="0D93DDF2" w14:textId="77777777" w:rsidR="00E53BA7" w:rsidRDefault="00E53BA7" w:rsidP="00E53BA7">
      <w:r>
        <w:t xml:space="preserve"> 1.1) Introduction</w:t>
      </w:r>
    </w:p>
    <w:p w14:paraId="7CB63D2A" w14:textId="77777777" w:rsidR="00E53BA7" w:rsidRDefault="00E53BA7" w:rsidP="00E53BA7">
      <w:r>
        <w:t xml:space="preserve"> 1.2) Scope </w:t>
      </w:r>
    </w:p>
    <w:p w14:paraId="7655738F" w14:textId="77777777" w:rsidR="00E53BA7" w:rsidRDefault="00E53BA7" w:rsidP="00E53BA7">
      <w:r>
        <w:t xml:space="preserve">1.3) Technologies to be used </w:t>
      </w:r>
    </w:p>
    <w:p w14:paraId="5CA804C7" w14:textId="3B6A37F5" w:rsidR="00E53BA7" w:rsidRDefault="00E53BA7" w:rsidP="00E53BA7">
      <w:r>
        <w:t>1.</w:t>
      </w:r>
      <w:r w:rsidR="009E59C4">
        <w:t>4</w:t>
      </w:r>
      <w:r>
        <w:t xml:space="preserve">) Overview  </w:t>
      </w:r>
    </w:p>
    <w:p w14:paraId="34CC393C" w14:textId="77777777" w:rsidR="00E53BA7" w:rsidRPr="00E53BA7" w:rsidRDefault="00E53BA7" w:rsidP="00E53BA7">
      <w:pPr>
        <w:rPr>
          <w:b/>
          <w:bCs/>
          <w:sz w:val="28"/>
          <w:szCs w:val="28"/>
        </w:rPr>
      </w:pPr>
      <w:r w:rsidRPr="00E53BA7">
        <w:rPr>
          <w:b/>
          <w:bCs/>
          <w:sz w:val="28"/>
          <w:szCs w:val="28"/>
        </w:rPr>
        <w:t xml:space="preserve">2. Overall Description  </w:t>
      </w:r>
    </w:p>
    <w:p w14:paraId="4479635A" w14:textId="77777777" w:rsidR="00E47E88" w:rsidRDefault="00E53BA7" w:rsidP="00E47E88">
      <w:r>
        <w:t xml:space="preserve">2.1) Product Perspective </w:t>
      </w:r>
    </w:p>
    <w:p w14:paraId="36734B40" w14:textId="1E5881D4" w:rsidR="00E47E88" w:rsidRPr="00E47E88" w:rsidRDefault="00E47E88" w:rsidP="00E47E88">
      <w:pPr>
        <w:rPr>
          <w:sz w:val="20"/>
          <w:szCs w:val="20"/>
        </w:rPr>
      </w:pPr>
      <w:r w:rsidRPr="00E47E88">
        <w:rPr>
          <w:rFonts w:ascii="Arial" w:hAnsi="Arial"/>
          <w:sz w:val="20"/>
          <w:szCs w:val="20"/>
        </w:rPr>
        <w:t>2.2</w:t>
      </w:r>
      <w:r w:rsidRPr="00E47E88">
        <w:rPr>
          <w:rFonts w:ascii="Arial" w:hAnsi="Arial"/>
          <w:sz w:val="20"/>
          <w:szCs w:val="20"/>
        </w:rPr>
        <w:t>)</w:t>
      </w:r>
      <w:r w:rsidRPr="00E47E88">
        <w:rPr>
          <w:rFonts w:ascii="Arial" w:hAnsi="Arial"/>
          <w:sz w:val="20"/>
          <w:szCs w:val="20"/>
        </w:rPr>
        <w:t xml:space="preserve"> Product Functions</w:t>
      </w:r>
    </w:p>
    <w:p w14:paraId="4AB9014A" w14:textId="77777777" w:rsidR="00E47E88" w:rsidRDefault="00E47E88" w:rsidP="00E53BA7"/>
    <w:p w14:paraId="4DA20D25" w14:textId="77777777" w:rsidR="00E53BA7" w:rsidRDefault="00E53BA7" w:rsidP="00E53BA7">
      <w:pPr>
        <w:rPr>
          <w:b/>
          <w:bCs/>
          <w:sz w:val="28"/>
          <w:szCs w:val="28"/>
        </w:rPr>
      </w:pPr>
      <w:r w:rsidRPr="00E53BA7">
        <w:rPr>
          <w:b/>
          <w:bCs/>
          <w:sz w:val="28"/>
          <w:szCs w:val="28"/>
        </w:rPr>
        <w:t xml:space="preserve"> 3. Functional Requirements </w:t>
      </w:r>
    </w:p>
    <w:p w14:paraId="0DBE4DFF" w14:textId="77777777" w:rsidR="00E47E88" w:rsidRPr="00E53BA7" w:rsidRDefault="00E47E88" w:rsidP="00E53BA7">
      <w:pPr>
        <w:rPr>
          <w:b/>
          <w:bCs/>
          <w:sz w:val="28"/>
          <w:szCs w:val="28"/>
        </w:rPr>
      </w:pPr>
    </w:p>
    <w:p w14:paraId="5CDF1A02" w14:textId="77777777" w:rsidR="00E53BA7" w:rsidRPr="00E53BA7" w:rsidRDefault="00E53BA7" w:rsidP="00E53BA7">
      <w:pPr>
        <w:rPr>
          <w:b/>
          <w:bCs/>
          <w:sz w:val="28"/>
          <w:szCs w:val="28"/>
        </w:rPr>
      </w:pPr>
      <w:r w:rsidRPr="00E53BA7">
        <w:rPr>
          <w:b/>
          <w:bCs/>
          <w:sz w:val="28"/>
          <w:szCs w:val="28"/>
        </w:rPr>
        <w:t xml:space="preserve"> 4. Non-Functional Requirements </w:t>
      </w:r>
    </w:p>
    <w:p w14:paraId="75F5A932" w14:textId="77777777" w:rsidR="00E53BA7" w:rsidRDefault="00E53BA7" w:rsidP="00E53BA7">
      <w:r>
        <w:t xml:space="preserve"> 4.1) Class Diagram </w:t>
      </w:r>
    </w:p>
    <w:p w14:paraId="0F8B3774" w14:textId="055CE00E" w:rsidR="00E53BA7" w:rsidRDefault="00E53BA7" w:rsidP="00E53BA7">
      <w:r>
        <w:t>4.2) System Flow Chart</w:t>
      </w:r>
    </w:p>
    <w:p w14:paraId="7055D7DD" w14:textId="5026C20C" w:rsidR="00E53BA7" w:rsidRDefault="00E53BA7" w:rsidP="00E53BA7">
      <w:r>
        <w:t xml:space="preserve"> 4.</w:t>
      </w:r>
      <w:r w:rsidR="004C636D">
        <w:t>3</w:t>
      </w:r>
      <w:r>
        <w:t>) Entity-Relationship Diagram</w:t>
      </w:r>
    </w:p>
    <w:p w14:paraId="28471E84" w14:textId="77777777" w:rsidR="00E53BA7" w:rsidRPr="00E53BA7" w:rsidRDefault="00E53BA7" w:rsidP="00E53BA7">
      <w:pPr>
        <w:rPr>
          <w:b/>
          <w:bCs/>
          <w:sz w:val="28"/>
          <w:szCs w:val="28"/>
        </w:rPr>
      </w:pPr>
      <w:r>
        <w:t xml:space="preserve">   </w:t>
      </w:r>
      <w:r w:rsidRPr="00E53BA7">
        <w:rPr>
          <w:b/>
          <w:bCs/>
          <w:sz w:val="28"/>
          <w:szCs w:val="28"/>
        </w:rPr>
        <w:t xml:space="preserve">5. Specific Requirements            </w:t>
      </w:r>
    </w:p>
    <w:p w14:paraId="6FC2EFBB" w14:textId="3FF0D9B9" w:rsidR="00E53BA7" w:rsidRDefault="00E53BA7" w:rsidP="00E53BA7"/>
    <w:p w14:paraId="5D76F9B8" w14:textId="77777777" w:rsidR="00E53BA7" w:rsidRDefault="00E53BA7" w:rsidP="00E53BA7"/>
    <w:p w14:paraId="7A10F1BD" w14:textId="77777777" w:rsidR="00E53BA7" w:rsidRDefault="00E53BA7" w:rsidP="00E53BA7"/>
    <w:p w14:paraId="454BDF60" w14:textId="77777777" w:rsidR="00E53BA7" w:rsidRDefault="00E53BA7" w:rsidP="00E53BA7"/>
    <w:p w14:paraId="4B442B7F" w14:textId="77777777" w:rsidR="00E53BA7" w:rsidRDefault="00E53BA7" w:rsidP="00E53BA7"/>
    <w:p w14:paraId="35CA61F4" w14:textId="77777777" w:rsidR="00E53BA7" w:rsidRDefault="00E53BA7" w:rsidP="00E53BA7"/>
    <w:p w14:paraId="562F6CE8" w14:textId="77777777" w:rsidR="00E53BA7" w:rsidRDefault="00E53BA7" w:rsidP="00E53BA7"/>
    <w:p w14:paraId="5061D692" w14:textId="77777777" w:rsidR="00E53BA7" w:rsidRDefault="00E53BA7" w:rsidP="00E53BA7"/>
    <w:p w14:paraId="7D80B92C" w14:textId="77777777" w:rsidR="00C31259" w:rsidRDefault="00C31259" w:rsidP="00E53BA7">
      <w:pPr>
        <w:rPr>
          <w:b/>
          <w:bCs/>
          <w:sz w:val="40"/>
          <w:szCs w:val="40"/>
        </w:rPr>
      </w:pPr>
    </w:p>
    <w:p w14:paraId="32C88E08" w14:textId="0964DD0C" w:rsidR="00E53BA7" w:rsidRPr="00E53BA7" w:rsidRDefault="00E53BA7" w:rsidP="00E53BA7">
      <w:pPr>
        <w:rPr>
          <w:b/>
          <w:bCs/>
          <w:sz w:val="40"/>
          <w:szCs w:val="40"/>
        </w:rPr>
      </w:pPr>
      <w:r w:rsidRPr="00E53BA7">
        <w:rPr>
          <w:b/>
          <w:bCs/>
          <w:sz w:val="40"/>
          <w:szCs w:val="40"/>
        </w:rPr>
        <w:t xml:space="preserve">1. Abstract </w:t>
      </w:r>
    </w:p>
    <w:p w14:paraId="52AEFAB7" w14:textId="77777777" w:rsidR="00E53BA7" w:rsidRDefault="00E53BA7" w:rsidP="00E53BA7">
      <w:pPr>
        <w:rPr>
          <w:rFonts w:ascii="DM Sans" w:hAnsi="DM Sans"/>
          <w:color w:val="4C5966"/>
          <w:shd w:val="clear" w:color="auto" w:fill="FFFFFF"/>
        </w:rPr>
      </w:pPr>
    </w:p>
    <w:p w14:paraId="0FBCC46C" w14:textId="7835F98F" w:rsidR="00E53BA7" w:rsidRDefault="00E53BA7" w:rsidP="00E53BA7">
      <w:pPr>
        <w:rPr>
          <w:rFonts w:ascii="DM Sans" w:hAnsi="DM Sans"/>
          <w:color w:val="4C5966"/>
          <w:shd w:val="clear" w:color="auto" w:fill="FFFFFF"/>
        </w:rPr>
      </w:pPr>
      <w:proofErr w:type="gramStart"/>
      <w:r>
        <w:rPr>
          <w:rFonts w:ascii="DM Sans" w:hAnsi="DM Sans"/>
          <w:color w:val="4C5966"/>
          <w:shd w:val="clear" w:color="auto" w:fill="FFFFFF"/>
        </w:rPr>
        <w:t>This  project</w:t>
      </w:r>
      <w:proofErr w:type="gramEnd"/>
      <w:r>
        <w:rPr>
          <w:rFonts w:ascii="DM Sans" w:hAnsi="DM Sans"/>
          <w:color w:val="4C5966"/>
          <w:shd w:val="clear" w:color="auto" w:fill="FFFFFF"/>
        </w:rPr>
        <w:t xml:space="preserve">  is  aimed  at  developing  an  online  leave  management  system  that</w:t>
      </w:r>
      <w:r w:rsidR="009E59C4">
        <w:rPr>
          <w:rFonts w:ascii="DM Sans" w:hAnsi="DM Sans"/>
          <w:color w:val="4C5966"/>
          <w:shd w:val="clear" w:color="auto" w:fill="FFFFFF"/>
        </w:rPr>
        <w:t xml:space="preserve"> </w:t>
      </w:r>
      <w:r>
        <w:rPr>
          <w:rFonts w:ascii="DM Sans" w:hAnsi="DM Sans"/>
          <w:color w:val="4C5966"/>
          <w:shd w:val="clear" w:color="auto" w:fill="FFFFFF"/>
        </w:rPr>
        <w:t xml:space="preserve">is  of importance  to  an  organization.  </w:t>
      </w:r>
      <w:proofErr w:type="gramStart"/>
      <w:r>
        <w:rPr>
          <w:rFonts w:ascii="DM Sans" w:hAnsi="DM Sans"/>
          <w:color w:val="4C5966"/>
          <w:shd w:val="clear" w:color="auto" w:fill="FFFFFF"/>
        </w:rPr>
        <w:t>The  Leave</w:t>
      </w:r>
      <w:proofErr w:type="gramEnd"/>
      <w:r>
        <w:rPr>
          <w:rFonts w:ascii="DM Sans" w:hAnsi="DM Sans"/>
          <w:color w:val="4C5966"/>
          <w:shd w:val="clear" w:color="auto" w:fill="FFFFFF"/>
        </w:rPr>
        <w:t xml:space="preserve">  Management  System  (LMS)  is an Intranet based application that can be accessed throughout the organization or a specified group/Dept. This system can be </w:t>
      </w:r>
      <w:proofErr w:type="gramStart"/>
      <w:r>
        <w:rPr>
          <w:rFonts w:ascii="DM Sans" w:hAnsi="DM Sans"/>
          <w:color w:val="4C5966"/>
          <w:shd w:val="clear" w:color="auto" w:fill="FFFFFF"/>
        </w:rPr>
        <w:t>used  to</w:t>
      </w:r>
      <w:proofErr w:type="gramEnd"/>
      <w:r>
        <w:rPr>
          <w:rFonts w:ascii="DM Sans" w:hAnsi="DM Sans"/>
          <w:color w:val="4C5966"/>
          <w:shd w:val="clear" w:color="auto" w:fill="FFFFFF"/>
        </w:rPr>
        <w:t xml:space="preserve"> automate the workflow  of leave  applications and  their  approvals.  </w:t>
      </w:r>
      <w:proofErr w:type="gramStart"/>
      <w:r>
        <w:rPr>
          <w:rFonts w:ascii="DM Sans" w:hAnsi="DM Sans"/>
          <w:color w:val="4C5966"/>
          <w:shd w:val="clear" w:color="auto" w:fill="FFFFFF"/>
        </w:rPr>
        <w:t>The  periodic</w:t>
      </w:r>
      <w:proofErr w:type="gramEnd"/>
      <w:r>
        <w:rPr>
          <w:rFonts w:ascii="DM Sans" w:hAnsi="DM Sans"/>
          <w:color w:val="4C5966"/>
          <w:shd w:val="clear" w:color="auto" w:fill="FFFFFF"/>
        </w:rPr>
        <w:t xml:space="preserve">  crediting  of  leave  is  also  automated.  There </w:t>
      </w:r>
      <w:proofErr w:type="gramStart"/>
      <w:r>
        <w:rPr>
          <w:rFonts w:ascii="DM Sans" w:hAnsi="DM Sans"/>
          <w:color w:val="4C5966"/>
          <w:shd w:val="clear" w:color="auto" w:fill="FFFFFF"/>
        </w:rPr>
        <w:t>are  features</w:t>
      </w:r>
      <w:proofErr w:type="gramEnd"/>
      <w:r>
        <w:rPr>
          <w:rFonts w:ascii="DM Sans" w:hAnsi="DM Sans"/>
          <w:color w:val="4C5966"/>
          <w:shd w:val="clear" w:color="auto" w:fill="FFFFFF"/>
        </w:rPr>
        <w:t xml:space="preserve">  like  email  notifications,  cancellation   of  leave,</w:t>
      </w:r>
      <w:r w:rsidR="00495CCD">
        <w:rPr>
          <w:rFonts w:ascii="DM Sans" w:hAnsi="DM Sans"/>
          <w:color w:val="4C5966"/>
          <w:shd w:val="clear" w:color="auto" w:fill="FFFFFF"/>
        </w:rPr>
        <w:t xml:space="preserve"> </w:t>
      </w:r>
      <w:r>
        <w:rPr>
          <w:rFonts w:ascii="DM Sans" w:hAnsi="DM Sans"/>
          <w:color w:val="4C5966"/>
          <w:shd w:val="clear" w:color="auto" w:fill="FFFFFF"/>
        </w:rPr>
        <w:t>automatic approval of leave, report generators etc. in this system.</w:t>
      </w:r>
    </w:p>
    <w:p w14:paraId="12ED7525" w14:textId="77777777" w:rsidR="00E53BA7" w:rsidRDefault="00E53BA7" w:rsidP="00E53BA7">
      <w:pPr>
        <w:rPr>
          <w:rFonts w:ascii="DM Sans" w:hAnsi="DM Sans"/>
          <w:color w:val="4C5966"/>
          <w:shd w:val="clear" w:color="auto" w:fill="FFFFFF"/>
        </w:rPr>
      </w:pPr>
    </w:p>
    <w:p w14:paraId="718129C4" w14:textId="35E93005" w:rsidR="00E53BA7" w:rsidRDefault="00E53BA7" w:rsidP="00E53BA7">
      <w:pPr>
        <w:pStyle w:val="ListParagraph"/>
        <w:numPr>
          <w:ilvl w:val="1"/>
          <w:numId w:val="1"/>
        </w:numPr>
        <w:rPr>
          <w:b/>
          <w:bCs/>
          <w:sz w:val="28"/>
          <w:szCs w:val="28"/>
        </w:rPr>
      </w:pPr>
      <w:r w:rsidRPr="00E53BA7">
        <w:rPr>
          <w:b/>
          <w:bCs/>
          <w:sz w:val="28"/>
          <w:szCs w:val="28"/>
        </w:rPr>
        <w:t>Introduction</w:t>
      </w:r>
    </w:p>
    <w:p w14:paraId="6DB61ECB" w14:textId="0C8D9BD9" w:rsidR="00E53BA7" w:rsidRDefault="00E53BA7" w:rsidP="00E53BA7">
      <w:pPr>
        <w:rPr>
          <w:rFonts w:ascii="DM Sans" w:hAnsi="DM Sans"/>
          <w:color w:val="4C5966"/>
          <w:shd w:val="clear" w:color="auto" w:fill="FFFFFF"/>
        </w:rPr>
      </w:pPr>
      <w:r>
        <w:rPr>
          <w:rFonts w:ascii="DM Sans" w:hAnsi="DM Sans"/>
          <w:color w:val="4C5966"/>
          <w:shd w:val="clear" w:color="auto" w:fill="FFFFFF"/>
        </w:rPr>
        <w:t xml:space="preserve">This Software Requirements Specification provides a complete description of all the functions and specifications of the Online Leave Management System. The expected </w:t>
      </w:r>
      <w:proofErr w:type="gramStart"/>
      <w:r>
        <w:rPr>
          <w:rFonts w:ascii="DM Sans" w:hAnsi="DM Sans"/>
          <w:color w:val="4C5966"/>
          <w:shd w:val="clear" w:color="auto" w:fill="FFFFFF"/>
        </w:rPr>
        <w:t>audience  of</w:t>
      </w:r>
      <w:proofErr w:type="gramEnd"/>
      <w:r>
        <w:rPr>
          <w:rFonts w:ascii="DM Sans" w:hAnsi="DM Sans"/>
          <w:color w:val="4C5966"/>
          <w:shd w:val="clear" w:color="auto" w:fill="FFFFFF"/>
        </w:rPr>
        <w:t xml:space="preserve">  this  document  is the business  development  Manager  ,  Service  Delivery and Support Manager, including members of the organization who will use this system. </w:t>
      </w:r>
    </w:p>
    <w:p w14:paraId="628D1099" w14:textId="0550D76B" w:rsidR="00E53BA7" w:rsidRDefault="00E53BA7" w:rsidP="00E53BA7">
      <w:pPr>
        <w:rPr>
          <w:rFonts w:ascii="DM Sans" w:hAnsi="DM Sans"/>
          <w:color w:val="4C5966"/>
          <w:shd w:val="clear" w:color="auto" w:fill="FFFFFF"/>
        </w:rPr>
      </w:pPr>
      <w:r>
        <w:rPr>
          <w:rFonts w:ascii="DM Sans" w:hAnsi="DM Sans"/>
          <w:color w:val="4C5966"/>
          <w:shd w:val="clear" w:color="auto" w:fill="FFFFFF"/>
        </w:rPr>
        <w:t xml:space="preserve"> </w:t>
      </w:r>
      <w:proofErr w:type="gramStart"/>
      <w:r>
        <w:rPr>
          <w:rFonts w:ascii="DM Sans" w:hAnsi="DM Sans"/>
          <w:color w:val="4C5966"/>
          <w:shd w:val="clear" w:color="auto" w:fill="FFFFFF"/>
        </w:rPr>
        <w:t>Anyone  who</w:t>
      </w:r>
      <w:proofErr w:type="gramEnd"/>
      <w:r>
        <w:rPr>
          <w:rFonts w:ascii="DM Sans" w:hAnsi="DM Sans"/>
          <w:color w:val="4C5966"/>
          <w:shd w:val="clear" w:color="auto" w:fill="FFFFFF"/>
        </w:rPr>
        <w:t xml:space="preserve">  has  applied  for  leave will  know  the  frustration  of  form-filling  – and waiting as the  hard  copy  travels  up and  down  the  approval  hierarchy.  This brilliant electronic </w:t>
      </w:r>
      <w:proofErr w:type="gramStart"/>
      <w:r>
        <w:rPr>
          <w:rFonts w:ascii="DM Sans" w:hAnsi="DM Sans"/>
          <w:color w:val="4C5966"/>
          <w:shd w:val="clear" w:color="auto" w:fill="FFFFFF"/>
        </w:rPr>
        <w:t>leave  management</w:t>
      </w:r>
      <w:proofErr w:type="gramEnd"/>
      <w:r>
        <w:rPr>
          <w:rFonts w:ascii="DM Sans" w:hAnsi="DM Sans"/>
          <w:color w:val="4C5966"/>
          <w:shd w:val="clear" w:color="auto" w:fill="FFFFFF"/>
        </w:rPr>
        <w:t xml:space="preserve">  software  with its  powerful  features,  cuts out</w:t>
      </w:r>
      <w:r w:rsidR="00C31259">
        <w:rPr>
          <w:rFonts w:ascii="DM Sans" w:hAnsi="DM Sans"/>
          <w:color w:val="4C5966"/>
          <w:shd w:val="clear" w:color="auto" w:fill="FFFFFF"/>
        </w:rPr>
        <w:t xml:space="preserve"> </w:t>
      </w:r>
      <w:r>
        <w:rPr>
          <w:rFonts w:ascii="DM Sans" w:hAnsi="DM Sans"/>
          <w:color w:val="4C5966"/>
          <w:shd w:val="clear" w:color="auto" w:fill="FFFFFF"/>
        </w:rPr>
        <w:t xml:space="preserve">the  physical movements  and  enables  HR to  have  a bird’s  eye  view  of  the leave situation in the </w:t>
      </w:r>
      <w:r w:rsidR="00C31259">
        <w:rPr>
          <w:rFonts w:ascii="DM Sans" w:hAnsi="DM Sans"/>
          <w:color w:val="4C5966"/>
          <w:shd w:val="clear" w:color="auto" w:fill="FFFFFF"/>
        </w:rPr>
        <w:t>organization or college</w:t>
      </w:r>
      <w:r>
        <w:rPr>
          <w:rFonts w:ascii="DM Sans" w:hAnsi="DM Sans"/>
          <w:color w:val="4C5966"/>
          <w:shd w:val="clear" w:color="auto" w:fill="FFFFFF"/>
        </w:rPr>
        <w:t xml:space="preserve">, and make decisive, on-the-spot approval decisions.  </w:t>
      </w:r>
    </w:p>
    <w:p w14:paraId="4D546BCE" w14:textId="77777777" w:rsidR="00495CCD" w:rsidRDefault="00495CCD" w:rsidP="00E53BA7">
      <w:pPr>
        <w:rPr>
          <w:rFonts w:ascii="DM Sans" w:hAnsi="DM Sans"/>
          <w:color w:val="4C5966"/>
          <w:shd w:val="clear" w:color="auto" w:fill="FFFFFF"/>
        </w:rPr>
      </w:pPr>
    </w:p>
    <w:p w14:paraId="3C771910" w14:textId="77777777" w:rsidR="00E53BA7" w:rsidRPr="00495CCD" w:rsidRDefault="00E53BA7" w:rsidP="00E53BA7">
      <w:pPr>
        <w:rPr>
          <w:rFonts w:ascii="DM Sans" w:hAnsi="DM Sans"/>
          <w:b/>
          <w:bCs/>
          <w:color w:val="4C5966"/>
          <w:sz w:val="24"/>
          <w:szCs w:val="24"/>
          <w:shd w:val="clear" w:color="auto" w:fill="FFFFFF"/>
        </w:rPr>
      </w:pPr>
      <w:r w:rsidRPr="00495CCD">
        <w:rPr>
          <w:rFonts w:ascii="DM Sans" w:hAnsi="DM Sans"/>
          <w:b/>
          <w:bCs/>
          <w:color w:val="4C5966"/>
          <w:sz w:val="24"/>
          <w:szCs w:val="24"/>
          <w:shd w:val="clear" w:color="auto" w:fill="FFFFFF"/>
        </w:rPr>
        <w:t xml:space="preserve">There are many advantages of utilizing a </w:t>
      </w:r>
      <w:proofErr w:type="gramStart"/>
      <w:r w:rsidRPr="00495CCD">
        <w:rPr>
          <w:rFonts w:ascii="DM Sans" w:hAnsi="DM Sans"/>
          <w:b/>
          <w:bCs/>
          <w:color w:val="4C5966"/>
          <w:sz w:val="24"/>
          <w:szCs w:val="24"/>
          <w:shd w:val="clear" w:color="auto" w:fill="FFFFFF"/>
        </w:rPr>
        <w:t>web based</w:t>
      </w:r>
      <w:proofErr w:type="gramEnd"/>
      <w:r w:rsidRPr="00495CCD">
        <w:rPr>
          <w:rFonts w:ascii="DM Sans" w:hAnsi="DM Sans"/>
          <w:b/>
          <w:bCs/>
          <w:color w:val="4C5966"/>
          <w:sz w:val="24"/>
          <w:szCs w:val="24"/>
          <w:shd w:val="clear" w:color="auto" w:fill="FFFFFF"/>
        </w:rPr>
        <w:t xml:space="preserve"> leave tracking system: </w:t>
      </w:r>
    </w:p>
    <w:p w14:paraId="65A92379" w14:textId="77777777" w:rsidR="00495CCD" w:rsidRDefault="00495CCD" w:rsidP="00495CCD">
      <w:pPr>
        <w:pStyle w:val="ListParagraph"/>
        <w:ind w:left="780"/>
        <w:rPr>
          <w:rFonts w:ascii="DM Sans" w:hAnsi="DM Sans"/>
          <w:color w:val="4C5966"/>
          <w:shd w:val="clear" w:color="auto" w:fill="FFFFFF"/>
        </w:rPr>
      </w:pPr>
    </w:p>
    <w:p w14:paraId="5DC7BCF8" w14:textId="77777777" w:rsidR="00495CCD" w:rsidRPr="00495CCD" w:rsidRDefault="00495CCD" w:rsidP="00495CCD">
      <w:pPr>
        <w:pStyle w:val="ListParagraph"/>
        <w:ind w:left="780"/>
        <w:rPr>
          <w:rFonts w:ascii="DM Sans" w:hAnsi="DM Sans"/>
          <w:color w:val="4C5966"/>
          <w:shd w:val="clear" w:color="auto" w:fill="FFFFFF"/>
        </w:rPr>
      </w:pPr>
    </w:p>
    <w:p w14:paraId="2F977E9C" w14:textId="0E91775C" w:rsidR="00495CCD" w:rsidRPr="00495CCD" w:rsidRDefault="00E53BA7" w:rsidP="00495CCD">
      <w:pPr>
        <w:pStyle w:val="ListParagraph"/>
        <w:numPr>
          <w:ilvl w:val="0"/>
          <w:numId w:val="2"/>
        </w:numPr>
        <w:rPr>
          <w:rFonts w:ascii="DM Sans" w:hAnsi="DM Sans"/>
          <w:color w:val="4C5966"/>
          <w:shd w:val="clear" w:color="auto" w:fill="FFFFFF"/>
        </w:rPr>
      </w:pPr>
      <w:r w:rsidRPr="00495CCD">
        <w:rPr>
          <w:rFonts w:ascii="DM Sans" w:hAnsi="DM Sans"/>
          <w:color w:val="4C5966"/>
          <w:shd w:val="clear" w:color="auto" w:fill="FFFFFF"/>
        </w:rPr>
        <w:t xml:space="preserve">Eliminates </w:t>
      </w:r>
      <w:proofErr w:type="gramStart"/>
      <w:r w:rsidRPr="00495CCD">
        <w:rPr>
          <w:rFonts w:ascii="DM Sans" w:hAnsi="DM Sans"/>
          <w:color w:val="4C5966"/>
          <w:shd w:val="clear" w:color="auto" w:fill="FFFFFF"/>
        </w:rPr>
        <w:t>paper based</w:t>
      </w:r>
      <w:proofErr w:type="gramEnd"/>
      <w:r w:rsidRPr="00495CCD">
        <w:rPr>
          <w:rFonts w:ascii="DM Sans" w:hAnsi="DM Sans"/>
          <w:color w:val="4C5966"/>
          <w:shd w:val="clear" w:color="auto" w:fill="FFFFFF"/>
        </w:rPr>
        <w:t xml:space="preserve"> leave application forms. </w:t>
      </w:r>
    </w:p>
    <w:p w14:paraId="106D2CCC" w14:textId="293917C2" w:rsidR="00495CCD" w:rsidRPr="00495CCD" w:rsidRDefault="00E53BA7" w:rsidP="00495CCD">
      <w:pPr>
        <w:pStyle w:val="ListParagraph"/>
        <w:numPr>
          <w:ilvl w:val="0"/>
          <w:numId w:val="2"/>
        </w:numPr>
        <w:rPr>
          <w:rFonts w:ascii="DM Sans" w:hAnsi="DM Sans"/>
          <w:color w:val="4C5966"/>
          <w:shd w:val="clear" w:color="auto" w:fill="FFFFFF"/>
        </w:rPr>
      </w:pPr>
      <w:r w:rsidRPr="00495CCD">
        <w:rPr>
          <w:rFonts w:ascii="DM Sans" w:hAnsi="DM Sans"/>
          <w:color w:val="4C5966"/>
          <w:shd w:val="clear" w:color="auto" w:fill="FFFFFF"/>
        </w:rPr>
        <w:t xml:space="preserve">Leave applications can be submitted online </w:t>
      </w:r>
    </w:p>
    <w:p w14:paraId="3CD9404C" w14:textId="06720DB6" w:rsidR="00495CCD" w:rsidRPr="00495CCD" w:rsidRDefault="00E53BA7" w:rsidP="00495CCD">
      <w:pPr>
        <w:pStyle w:val="ListParagraph"/>
        <w:numPr>
          <w:ilvl w:val="0"/>
          <w:numId w:val="2"/>
        </w:numPr>
        <w:rPr>
          <w:rFonts w:ascii="DM Sans" w:hAnsi="DM Sans"/>
          <w:color w:val="4C5966"/>
          <w:shd w:val="clear" w:color="auto" w:fill="FFFFFF"/>
        </w:rPr>
      </w:pPr>
      <w:r w:rsidRPr="00495CCD">
        <w:rPr>
          <w:rFonts w:ascii="DM Sans" w:hAnsi="DM Sans"/>
          <w:color w:val="4C5966"/>
          <w:shd w:val="clear" w:color="auto" w:fill="FFFFFF"/>
        </w:rPr>
        <w:t xml:space="preserve">Leave applications can be approved online </w:t>
      </w:r>
    </w:p>
    <w:p w14:paraId="40C35EA9" w14:textId="62AB84C4" w:rsidR="00E53BA7" w:rsidRPr="00495CCD" w:rsidRDefault="00E53BA7" w:rsidP="00495CCD">
      <w:pPr>
        <w:pStyle w:val="ListParagraph"/>
        <w:numPr>
          <w:ilvl w:val="0"/>
          <w:numId w:val="2"/>
        </w:numPr>
        <w:rPr>
          <w:b/>
          <w:bCs/>
          <w:sz w:val="28"/>
          <w:szCs w:val="28"/>
        </w:rPr>
      </w:pPr>
      <w:r w:rsidRPr="00495CCD">
        <w:rPr>
          <w:rFonts w:ascii="DM Sans" w:hAnsi="DM Sans"/>
          <w:color w:val="4C5966"/>
          <w:shd w:val="clear" w:color="auto" w:fill="FFFFFF"/>
        </w:rPr>
        <w:t>Both the leave applicant as well as the approver can view the remaining leave days as well as historical leave applications</w:t>
      </w:r>
    </w:p>
    <w:p w14:paraId="07BBB4CA" w14:textId="77777777" w:rsidR="00495CCD" w:rsidRDefault="00495CCD" w:rsidP="00495CCD">
      <w:pPr>
        <w:pStyle w:val="ListParagraph"/>
        <w:ind w:left="780"/>
        <w:jc w:val="center"/>
        <w:rPr>
          <w:rFonts w:ascii="DM Sans" w:hAnsi="DM Sans"/>
          <w:color w:val="4C5966"/>
          <w:shd w:val="clear" w:color="auto" w:fill="FFFFFF"/>
        </w:rPr>
      </w:pPr>
    </w:p>
    <w:p w14:paraId="4E20271C" w14:textId="77777777" w:rsidR="00495CCD" w:rsidRPr="00495CCD" w:rsidRDefault="00495CCD" w:rsidP="00495CCD">
      <w:pPr>
        <w:pStyle w:val="ListParagraph"/>
        <w:ind w:left="780"/>
        <w:rPr>
          <w:rFonts w:ascii="DM Sans" w:hAnsi="DM Sans"/>
          <w:b/>
          <w:bCs/>
          <w:color w:val="4C5966"/>
          <w:sz w:val="32"/>
          <w:szCs w:val="32"/>
          <w:shd w:val="clear" w:color="auto" w:fill="FFFFFF"/>
        </w:rPr>
      </w:pPr>
    </w:p>
    <w:p w14:paraId="3643FC3F" w14:textId="77777777" w:rsidR="00495CCD" w:rsidRPr="00495CCD" w:rsidRDefault="00495CCD" w:rsidP="00495CCD">
      <w:pPr>
        <w:pStyle w:val="ListParagraph"/>
        <w:ind w:left="780"/>
        <w:rPr>
          <w:rFonts w:ascii="DM Sans" w:hAnsi="DM Sans"/>
          <w:b/>
          <w:bCs/>
          <w:color w:val="4C5966"/>
          <w:sz w:val="32"/>
          <w:szCs w:val="32"/>
          <w:shd w:val="clear" w:color="auto" w:fill="FFFFFF"/>
        </w:rPr>
      </w:pPr>
      <w:r w:rsidRPr="00495CCD">
        <w:rPr>
          <w:rFonts w:ascii="DM Sans" w:hAnsi="DM Sans"/>
          <w:b/>
          <w:bCs/>
          <w:color w:val="4C5966"/>
          <w:sz w:val="32"/>
          <w:szCs w:val="32"/>
          <w:shd w:val="clear" w:color="auto" w:fill="FFFFFF"/>
        </w:rPr>
        <w:t xml:space="preserve">Employees can easily: </w:t>
      </w:r>
    </w:p>
    <w:p w14:paraId="7D9DF302" w14:textId="77777777" w:rsidR="00495CCD" w:rsidRDefault="00495CCD" w:rsidP="00495CCD">
      <w:pPr>
        <w:pStyle w:val="ListParagraph"/>
        <w:ind w:left="780"/>
        <w:rPr>
          <w:rFonts w:ascii="DM Sans" w:hAnsi="DM Sans"/>
          <w:color w:val="4C5966"/>
          <w:shd w:val="clear" w:color="auto" w:fill="FFFFFF"/>
        </w:rPr>
      </w:pPr>
    </w:p>
    <w:p w14:paraId="0E887354" w14:textId="010DB9AB" w:rsidR="00495CCD" w:rsidRDefault="00495CCD" w:rsidP="00495CCD">
      <w:pPr>
        <w:pStyle w:val="ListParagraph"/>
        <w:numPr>
          <w:ilvl w:val="0"/>
          <w:numId w:val="2"/>
        </w:numPr>
        <w:rPr>
          <w:rFonts w:ascii="DM Sans" w:hAnsi="DM Sans"/>
          <w:color w:val="4C5966"/>
          <w:shd w:val="clear" w:color="auto" w:fill="FFFFFF"/>
        </w:rPr>
      </w:pPr>
      <w:r>
        <w:rPr>
          <w:rFonts w:ascii="DM Sans" w:hAnsi="DM Sans"/>
          <w:color w:val="4C5966"/>
          <w:shd w:val="clear" w:color="auto" w:fill="FFFFFF"/>
        </w:rPr>
        <w:lastRenderedPageBreak/>
        <w:t xml:space="preserve">Apply for leaves online where upon submission; the supervisor will be </w:t>
      </w:r>
      <w:proofErr w:type="gramStart"/>
      <w:r>
        <w:rPr>
          <w:rFonts w:ascii="DM Sans" w:hAnsi="DM Sans"/>
          <w:color w:val="4C5966"/>
          <w:shd w:val="clear" w:color="auto" w:fill="FFFFFF"/>
        </w:rPr>
        <w:t xml:space="preserve">notified </w:t>
      </w:r>
      <w:r>
        <w:rPr>
          <w:rFonts w:ascii="DM Sans" w:hAnsi="DM Sans"/>
          <w:color w:val="4C5966"/>
          <w:shd w:val="clear" w:color="auto" w:fill="FFFFFF"/>
        </w:rPr>
        <w:t xml:space="preserve"> </w:t>
      </w:r>
      <w:r>
        <w:rPr>
          <w:rFonts w:ascii="DM Sans" w:hAnsi="DM Sans"/>
          <w:color w:val="4C5966"/>
          <w:shd w:val="clear" w:color="auto" w:fill="FFFFFF"/>
        </w:rPr>
        <w:t>via</w:t>
      </w:r>
      <w:proofErr w:type="gramEnd"/>
      <w:r>
        <w:rPr>
          <w:rFonts w:ascii="DM Sans" w:hAnsi="DM Sans"/>
          <w:color w:val="4C5966"/>
          <w:shd w:val="clear" w:color="auto" w:fill="FFFFFF"/>
        </w:rPr>
        <w:t xml:space="preserve"> email that there is a leave to approve. </w:t>
      </w:r>
    </w:p>
    <w:p w14:paraId="270554AA" w14:textId="362ADF96" w:rsidR="00495CCD" w:rsidRDefault="00495CCD" w:rsidP="00495CCD">
      <w:pPr>
        <w:pStyle w:val="ListParagraph"/>
        <w:numPr>
          <w:ilvl w:val="0"/>
          <w:numId w:val="2"/>
        </w:numPr>
        <w:rPr>
          <w:rFonts w:ascii="DM Sans" w:hAnsi="DM Sans"/>
          <w:color w:val="4C5966"/>
          <w:shd w:val="clear" w:color="auto" w:fill="FFFFFF"/>
        </w:rPr>
      </w:pPr>
      <w:r>
        <w:rPr>
          <w:rFonts w:ascii="DM Sans" w:hAnsi="DM Sans"/>
          <w:color w:val="4C5966"/>
          <w:shd w:val="clear" w:color="auto" w:fill="FFFFFF"/>
        </w:rPr>
        <w:t>View the number of remaining leave days.</w:t>
      </w:r>
    </w:p>
    <w:p w14:paraId="5F586931" w14:textId="77777777" w:rsidR="00495CCD" w:rsidRPr="00495CCD" w:rsidRDefault="00495CCD" w:rsidP="00495CCD">
      <w:pPr>
        <w:pStyle w:val="ListParagraph"/>
        <w:numPr>
          <w:ilvl w:val="0"/>
          <w:numId w:val="2"/>
        </w:numPr>
        <w:rPr>
          <w:b/>
          <w:bCs/>
          <w:sz w:val="28"/>
          <w:szCs w:val="28"/>
        </w:rPr>
      </w:pPr>
      <w:r>
        <w:rPr>
          <w:rFonts w:ascii="DM Sans" w:hAnsi="DM Sans"/>
          <w:color w:val="4C5966"/>
          <w:shd w:val="clear" w:color="auto" w:fill="FFFFFF"/>
        </w:rPr>
        <w:t>View historical leave taken.</w:t>
      </w:r>
    </w:p>
    <w:p w14:paraId="194446DB" w14:textId="2D70CF5C" w:rsidR="00495CCD" w:rsidRPr="00E47E88" w:rsidRDefault="00495CCD" w:rsidP="009E59C4">
      <w:pPr>
        <w:rPr>
          <w:rFonts w:cstheme="minorHAnsi"/>
          <w:b/>
          <w:bCs/>
          <w:sz w:val="28"/>
          <w:szCs w:val="28"/>
        </w:rPr>
      </w:pPr>
    </w:p>
    <w:p w14:paraId="375052E7" w14:textId="0B8DDE89" w:rsidR="00495CCD" w:rsidRDefault="00B643EF" w:rsidP="00B643EF">
      <w:pPr>
        <w:pStyle w:val="ListParagraph"/>
        <w:numPr>
          <w:ilvl w:val="1"/>
          <w:numId w:val="1"/>
        </w:numPr>
        <w:rPr>
          <w:rFonts w:cstheme="minorHAnsi"/>
          <w:b/>
          <w:bCs/>
          <w:color w:val="0D0D0D" w:themeColor="text1" w:themeTint="F2"/>
          <w:sz w:val="28"/>
          <w:szCs w:val="28"/>
          <w:shd w:val="clear" w:color="auto" w:fill="FFFFFF"/>
        </w:rPr>
      </w:pPr>
      <w:r w:rsidRPr="00B643EF">
        <w:rPr>
          <w:rFonts w:cstheme="minorHAnsi"/>
          <w:b/>
          <w:bCs/>
          <w:color w:val="0D0D0D" w:themeColor="text1" w:themeTint="F2"/>
          <w:sz w:val="28"/>
          <w:szCs w:val="28"/>
          <w:shd w:val="clear" w:color="auto" w:fill="FFFFFF"/>
        </w:rPr>
        <w:t>Scope</w:t>
      </w:r>
    </w:p>
    <w:p w14:paraId="725C524B" w14:textId="77777777" w:rsidR="00B643EF" w:rsidRPr="00B643EF" w:rsidRDefault="00B643EF" w:rsidP="00B643EF">
      <w:pPr>
        <w:pStyle w:val="ListParagraph"/>
        <w:rPr>
          <w:rFonts w:cstheme="minorHAnsi"/>
          <w:b/>
          <w:bCs/>
          <w:color w:val="0D0D0D" w:themeColor="text1" w:themeTint="F2"/>
          <w:sz w:val="28"/>
          <w:szCs w:val="28"/>
          <w:shd w:val="clear" w:color="auto" w:fill="FFFFFF"/>
        </w:rPr>
      </w:pPr>
    </w:p>
    <w:p w14:paraId="3AB9BB42" w14:textId="15C6BE8E" w:rsidR="00495CCD" w:rsidRDefault="00495CCD" w:rsidP="00495CCD">
      <w:pPr>
        <w:pStyle w:val="ListParagraph"/>
        <w:ind w:left="780"/>
        <w:rPr>
          <w:rFonts w:ascii="DM Sans" w:hAnsi="DM Sans"/>
          <w:color w:val="4C5966"/>
          <w:shd w:val="clear" w:color="auto" w:fill="FFFFFF"/>
        </w:rPr>
      </w:pPr>
      <w:r>
        <w:rPr>
          <w:rFonts w:ascii="DM Sans" w:hAnsi="DM Sans"/>
          <w:color w:val="4C5966"/>
          <w:shd w:val="clear" w:color="auto" w:fill="FFFFFF"/>
        </w:rPr>
        <w:t xml:space="preserve">The online Leave Management System is designed to </w:t>
      </w:r>
      <w:r w:rsidRPr="009E59C4">
        <w:rPr>
          <w:rFonts w:ascii="DM Sans" w:hAnsi="DM Sans"/>
          <w:color w:val="4C5966"/>
          <w:shd w:val="clear" w:color="auto" w:fill="FFFFFF"/>
        </w:rPr>
        <w:t>run on the organization’s</w:t>
      </w:r>
      <w:r>
        <w:rPr>
          <w:rFonts w:ascii="DM Sans" w:hAnsi="DM Sans"/>
          <w:color w:val="4C5966"/>
          <w:shd w:val="clear" w:color="auto" w:fill="FFFFFF"/>
        </w:rPr>
        <w:t xml:space="preserve"> server and to allow employees to apply for their leave balance, revoke leave application, and cancel leave.  Consequently, </w:t>
      </w:r>
      <w:proofErr w:type="gramStart"/>
      <w:r>
        <w:rPr>
          <w:rFonts w:ascii="DM Sans" w:hAnsi="DM Sans"/>
          <w:color w:val="4C5966"/>
          <w:shd w:val="clear" w:color="auto" w:fill="FFFFFF"/>
        </w:rPr>
        <w:t>the  line</w:t>
      </w:r>
      <w:proofErr w:type="gramEnd"/>
      <w:r>
        <w:rPr>
          <w:rFonts w:ascii="DM Sans" w:hAnsi="DM Sans"/>
          <w:color w:val="4C5966"/>
          <w:shd w:val="clear" w:color="auto" w:fill="FFFFFF"/>
        </w:rPr>
        <w:t xml:space="preserve">  manager</w:t>
      </w:r>
      <w:r>
        <w:rPr>
          <w:rFonts w:ascii="DM Sans" w:hAnsi="DM Sans"/>
          <w:color w:val="4C5966"/>
          <w:shd w:val="clear" w:color="auto" w:fill="FFFFFF"/>
        </w:rPr>
        <w:t xml:space="preserve"> </w:t>
      </w:r>
      <w:r>
        <w:rPr>
          <w:rFonts w:ascii="DM Sans" w:hAnsi="DM Sans"/>
          <w:color w:val="4C5966"/>
          <w:shd w:val="clear" w:color="auto" w:fill="FFFFFF"/>
        </w:rPr>
        <w:t>should  be  able to review the contents of the leave application and approve or reject the applications.</w:t>
      </w:r>
    </w:p>
    <w:p w14:paraId="13831356" w14:textId="77777777" w:rsidR="009E59C4" w:rsidRDefault="009E59C4" w:rsidP="00495CCD">
      <w:pPr>
        <w:pStyle w:val="ListParagraph"/>
        <w:ind w:left="780"/>
        <w:rPr>
          <w:rFonts w:ascii="DM Sans" w:hAnsi="DM Sans"/>
          <w:color w:val="4C5966"/>
          <w:shd w:val="clear" w:color="auto" w:fill="FFFFFF"/>
        </w:rPr>
      </w:pPr>
    </w:p>
    <w:p w14:paraId="05AB565F" w14:textId="77777777" w:rsidR="009E59C4" w:rsidRDefault="009E59C4" w:rsidP="00495CCD">
      <w:pPr>
        <w:pStyle w:val="ListParagraph"/>
        <w:ind w:left="780"/>
        <w:rPr>
          <w:rFonts w:ascii="DM Sans" w:hAnsi="DM Sans"/>
          <w:color w:val="4C5966"/>
          <w:shd w:val="clear" w:color="auto" w:fill="FFFFFF"/>
        </w:rPr>
      </w:pPr>
    </w:p>
    <w:p w14:paraId="4F314E0A" w14:textId="6EA99234" w:rsidR="009E59C4" w:rsidRPr="00E47E88" w:rsidRDefault="009E59C4" w:rsidP="00E47E88">
      <w:pPr>
        <w:pStyle w:val="ListParagraph"/>
        <w:numPr>
          <w:ilvl w:val="1"/>
          <w:numId w:val="9"/>
        </w:numPr>
        <w:rPr>
          <w:b/>
          <w:bCs/>
          <w:sz w:val="32"/>
          <w:szCs w:val="32"/>
        </w:rPr>
      </w:pPr>
      <w:r w:rsidRPr="00E47E88">
        <w:rPr>
          <w:b/>
          <w:bCs/>
          <w:sz w:val="32"/>
          <w:szCs w:val="32"/>
        </w:rPr>
        <w:t xml:space="preserve">Technologies to be used </w:t>
      </w:r>
    </w:p>
    <w:p w14:paraId="6A7E9942" w14:textId="77777777" w:rsidR="009E59C4" w:rsidRPr="009E59C4" w:rsidRDefault="009E59C4" w:rsidP="009E59C4">
      <w:pPr>
        <w:pStyle w:val="ListParagraph"/>
        <w:rPr>
          <w:b/>
          <w:bCs/>
          <w:sz w:val="32"/>
          <w:szCs w:val="32"/>
        </w:rPr>
      </w:pPr>
    </w:p>
    <w:p w14:paraId="7A300B7B" w14:textId="7DB5DBE7" w:rsidR="009E59C4" w:rsidRDefault="009E59C4" w:rsidP="009E59C4">
      <w:pPr>
        <w:pStyle w:val="ListParagraph"/>
        <w:numPr>
          <w:ilvl w:val="0"/>
          <w:numId w:val="4"/>
        </w:numPr>
        <w:rPr>
          <w:sz w:val="24"/>
          <w:szCs w:val="24"/>
        </w:rPr>
      </w:pPr>
      <w:r w:rsidRPr="009E59C4">
        <w:rPr>
          <w:sz w:val="24"/>
          <w:szCs w:val="24"/>
        </w:rPr>
        <w:t>Canvas Applications</w:t>
      </w:r>
    </w:p>
    <w:p w14:paraId="113366EF" w14:textId="1A4A6B85" w:rsidR="009E59C4" w:rsidRDefault="009E59C4" w:rsidP="009E59C4">
      <w:pPr>
        <w:pStyle w:val="ListParagraph"/>
        <w:numPr>
          <w:ilvl w:val="0"/>
          <w:numId w:val="4"/>
        </w:numPr>
        <w:rPr>
          <w:sz w:val="24"/>
          <w:szCs w:val="24"/>
        </w:rPr>
      </w:pPr>
      <w:r>
        <w:rPr>
          <w:sz w:val="24"/>
          <w:szCs w:val="24"/>
        </w:rPr>
        <w:t>Model-Driven Applications</w:t>
      </w:r>
    </w:p>
    <w:p w14:paraId="377E473F" w14:textId="67BADE26" w:rsidR="009E59C4" w:rsidRDefault="009E59C4" w:rsidP="009E59C4">
      <w:pPr>
        <w:pStyle w:val="ListParagraph"/>
        <w:numPr>
          <w:ilvl w:val="0"/>
          <w:numId w:val="4"/>
        </w:numPr>
        <w:rPr>
          <w:sz w:val="24"/>
          <w:szCs w:val="24"/>
        </w:rPr>
      </w:pPr>
      <w:r>
        <w:rPr>
          <w:sz w:val="24"/>
          <w:szCs w:val="24"/>
        </w:rPr>
        <w:t>Common Data services</w:t>
      </w:r>
    </w:p>
    <w:p w14:paraId="3F9D4503" w14:textId="0BEDC64C" w:rsidR="009E59C4" w:rsidRDefault="009E59C4" w:rsidP="009E59C4">
      <w:pPr>
        <w:pStyle w:val="ListParagraph"/>
        <w:numPr>
          <w:ilvl w:val="0"/>
          <w:numId w:val="4"/>
        </w:numPr>
        <w:rPr>
          <w:sz w:val="24"/>
          <w:szCs w:val="24"/>
        </w:rPr>
      </w:pPr>
      <w:r>
        <w:rPr>
          <w:sz w:val="24"/>
          <w:szCs w:val="24"/>
        </w:rPr>
        <w:t>Power Apps</w:t>
      </w:r>
    </w:p>
    <w:p w14:paraId="2B6ED3C4" w14:textId="235D6D32" w:rsidR="009E59C4" w:rsidRDefault="009E59C4" w:rsidP="009E59C4">
      <w:pPr>
        <w:pStyle w:val="ListParagraph"/>
        <w:numPr>
          <w:ilvl w:val="0"/>
          <w:numId w:val="4"/>
        </w:numPr>
        <w:rPr>
          <w:sz w:val="24"/>
          <w:szCs w:val="24"/>
        </w:rPr>
      </w:pPr>
      <w:r>
        <w:rPr>
          <w:sz w:val="24"/>
          <w:szCs w:val="24"/>
        </w:rPr>
        <w:t>Power BI</w:t>
      </w:r>
    </w:p>
    <w:p w14:paraId="056EBAE5" w14:textId="5EA378D7" w:rsidR="009E59C4" w:rsidRDefault="009E59C4" w:rsidP="009E59C4">
      <w:pPr>
        <w:pStyle w:val="ListParagraph"/>
        <w:numPr>
          <w:ilvl w:val="0"/>
          <w:numId w:val="4"/>
        </w:numPr>
        <w:rPr>
          <w:sz w:val="24"/>
          <w:szCs w:val="24"/>
        </w:rPr>
      </w:pPr>
      <w:r>
        <w:rPr>
          <w:sz w:val="24"/>
          <w:szCs w:val="24"/>
        </w:rPr>
        <w:t>Power Automate</w:t>
      </w:r>
    </w:p>
    <w:p w14:paraId="334380DA" w14:textId="77777777" w:rsidR="009E59C4" w:rsidRDefault="009E59C4" w:rsidP="009E59C4">
      <w:pPr>
        <w:pStyle w:val="ListParagraph"/>
        <w:ind w:left="1080"/>
        <w:rPr>
          <w:sz w:val="24"/>
          <w:szCs w:val="24"/>
        </w:rPr>
      </w:pPr>
    </w:p>
    <w:p w14:paraId="4F98F5AD" w14:textId="77777777" w:rsidR="009E59C4" w:rsidRDefault="009E59C4" w:rsidP="009E59C4">
      <w:pPr>
        <w:pStyle w:val="ListParagraph"/>
        <w:ind w:left="1080"/>
        <w:rPr>
          <w:sz w:val="24"/>
          <w:szCs w:val="24"/>
        </w:rPr>
      </w:pPr>
    </w:p>
    <w:p w14:paraId="72B4046C" w14:textId="77777777" w:rsidR="009E59C4" w:rsidRPr="009E59C4" w:rsidRDefault="009E59C4" w:rsidP="009E59C4">
      <w:pPr>
        <w:pStyle w:val="ListParagraph"/>
        <w:ind w:left="1080"/>
        <w:rPr>
          <w:sz w:val="24"/>
          <w:szCs w:val="24"/>
        </w:rPr>
      </w:pPr>
    </w:p>
    <w:p w14:paraId="40F92EBC" w14:textId="77777777" w:rsidR="009E59C4" w:rsidRDefault="009E59C4" w:rsidP="00495CCD">
      <w:pPr>
        <w:pStyle w:val="ListParagraph"/>
        <w:ind w:left="780"/>
        <w:rPr>
          <w:b/>
          <w:bCs/>
          <w:sz w:val="28"/>
          <w:szCs w:val="28"/>
        </w:rPr>
      </w:pPr>
    </w:p>
    <w:p w14:paraId="64D8E64A" w14:textId="77777777" w:rsidR="00C31259" w:rsidRPr="00C31259" w:rsidRDefault="00C31259" w:rsidP="00C31259">
      <w:pPr>
        <w:rPr>
          <w:b/>
          <w:bCs/>
          <w:sz w:val="28"/>
          <w:szCs w:val="28"/>
        </w:rPr>
      </w:pPr>
      <w:r w:rsidRPr="00C31259">
        <w:rPr>
          <w:b/>
          <w:bCs/>
          <w:sz w:val="28"/>
          <w:szCs w:val="28"/>
        </w:rPr>
        <w:t xml:space="preserve">1.4) Overview  </w:t>
      </w:r>
    </w:p>
    <w:p w14:paraId="11FB0421" w14:textId="77777777" w:rsidR="00495CCD" w:rsidRDefault="00495CCD" w:rsidP="00495CCD">
      <w:pPr>
        <w:pStyle w:val="ListParagraph"/>
        <w:ind w:left="780"/>
        <w:rPr>
          <w:b/>
          <w:bCs/>
          <w:sz w:val="28"/>
          <w:szCs w:val="28"/>
        </w:rPr>
      </w:pPr>
    </w:p>
    <w:p w14:paraId="799D0396" w14:textId="77777777" w:rsidR="00495CCD" w:rsidRPr="00C31259" w:rsidRDefault="00495CCD" w:rsidP="00495CCD">
      <w:pPr>
        <w:pStyle w:val="ListParagraph"/>
        <w:ind w:left="780"/>
      </w:pPr>
    </w:p>
    <w:p w14:paraId="602503EB" w14:textId="77777777" w:rsidR="00C31259" w:rsidRDefault="00C31259" w:rsidP="00C31259">
      <w:pPr>
        <w:pStyle w:val="ListParagraph"/>
        <w:numPr>
          <w:ilvl w:val="0"/>
          <w:numId w:val="5"/>
        </w:numPr>
        <w:rPr>
          <w:rFonts w:ascii="DM Sans" w:hAnsi="DM Sans"/>
          <w:color w:val="4C5966"/>
          <w:shd w:val="clear" w:color="auto" w:fill="FFFFFF"/>
        </w:rPr>
      </w:pPr>
      <w:r>
        <w:rPr>
          <w:rFonts w:ascii="DM Sans" w:hAnsi="DM Sans"/>
          <w:color w:val="4C5966"/>
          <w:shd w:val="clear" w:color="auto" w:fill="FFFFFF"/>
        </w:rPr>
        <w:t>SRS includes two sections overall description and specific. The end user should have a basic knowledge of English and computer usage.</w:t>
      </w:r>
    </w:p>
    <w:p w14:paraId="2B06F4E9" w14:textId="128F1765" w:rsidR="00C31259" w:rsidRDefault="00C31259" w:rsidP="00C31259">
      <w:pPr>
        <w:pStyle w:val="ListParagraph"/>
        <w:numPr>
          <w:ilvl w:val="0"/>
          <w:numId w:val="5"/>
        </w:numPr>
        <w:rPr>
          <w:rFonts w:ascii="DM Sans" w:hAnsi="DM Sans"/>
          <w:color w:val="4C5966"/>
          <w:shd w:val="clear" w:color="auto" w:fill="FFFFFF"/>
        </w:rPr>
      </w:pPr>
      <w:r>
        <w:rPr>
          <w:rFonts w:ascii="DM Sans" w:hAnsi="DM Sans"/>
          <w:color w:val="4C5966"/>
          <w:shd w:val="clear" w:color="auto" w:fill="FFFFFF"/>
        </w:rPr>
        <w:t xml:space="preserve">Overall description will describe major role of the system components and interconnections. </w:t>
      </w:r>
    </w:p>
    <w:p w14:paraId="5D664546" w14:textId="1EE1DB72" w:rsidR="00495CCD" w:rsidRDefault="00C31259" w:rsidP="00C31259">
      <w:pPr>
        <w:pStyle w:val="ListParagraph"/>
        <w:numPr>
          <w:ilvl w:val="0"/>
          <w:numId w:val="5"/>
        </w:numPr>
        <w:rPr>
          <w:b/>
          <w:bCs/>
          <w:sz w:val="28"/>
          <w:szCs w:val="28"/>
        </w:rPr>
      </w:pPr>
      <w:r>
        <w:rPr>
          <w:rFonts w:ascii="DM Sans" w:hAnsi="DM Sans"/>
          <w:color w:val="4C5966"/>
          <w:shd w:val="clear" w:color="auto" w:fill="FFFFFF"/>
        </w:rPr>
        <w:t>Specific requirements will describe roles &amp; functions of the actors.</w:t>
      </w:r>
    </w:p>
    <w:p w14:paraId="3E7BE56A" w14:textId="77777777" w:rsidR="00495CCD" w:rsidRDefault="00495CCD" w:rsidP="00495CCD">
      <w:pPr>
        <w:pStyle w:val="ListParagraph"/>
        <w:ind w:left="780"/>
        <w:rPr>
          <w:b/>
          <w:bCs/>
          <w:sz w:val="28"/>
          <w:szCs w:val="28"/>
        </w:rPr>
      </w:pPr>
    </w:p>
    <w:p w14:paraId="7265C7D2" w14:textId="77777777" w:rsidR="00C31259" w:rsidRDefault="00C31259" w:rsidP="00495CCD">
      <w:pPr>
        <w:pStyle w:val="ListParagraph"/>
        <w:ind w:left="780"/>
        <w:rPr>
          <w:b/>
          <w:bCs/>
          <w:sz w:val="28"/>
          <w:szCs w:val="28"/>
        </w:rPr>
      </w:pPr>
    </w:p>
    <w:p w14:paraId="01FCF52F" w14:textId="77777777" w:rsidR="00C31259" w:rsidRDefault="00C31259" w:rsidP="00495CCD">
      <w:pPr>
        <w:pStyle w:val="ListParagraph"/>
        <w:ind w:left="780"/>
        <w:rPr>
          <w:b/>
          <w:bCs/>
          <w:sz w:val="28"/>
          <w:szCs w:val="28"/>
        </w:rPr>
      </w:pPr>
    </w:p>
    <w:p w14:paraId="7A727C3B" w14:textId="77777777" w:rsidR="00C31259" w:rsidRDefault="00C31259" w:rsidP="00495CCD">
      <w:pPr>
        <w:pStyle w:val="ListParagraph"/>
        <w:ind w:left="780"/>
        <w:rPr>
          <w:b/>
          <w:bCs/>
          <w:sz w:val="28"/>
          <w:szCs w:val="28"/>
        </w:rPr>
      </w:pPr>
    </w:p>
    <w:p w14:paraId="5C933FCA" w14:textId="77777777" w:rsidR="00C31259" w:rsidRDefault="00C31259" w:rsidP="00495CCD">
      <w:pPr>
        <w:pStyle w:val="ListParagraph"/>
        <w:ind w:left="780"/>
        <w:rPr>
          <w:b/>
          <w:bCs/>
          <w:sz w:val="28"/>
          <w:szCs w:val="28"/>
        </w:rPr>
      </w:pPr>
    </w:p>
    <w:p w14:paraId="4864A044" w14:textId="77777777" w:rsidR="00C31259" w:rsidRDefault="00C31259" w:rsidP="00495CCD">
      <w:pPr>
        <w:pStyle w:val="ListParagraph"/>
        <w:ind w:left="780"/>
        <w:rPr>
          <w:b/>
          <w:bCs/>
          <w:sz w:val="28"/>
          <w:szCs w:val="28"/>
        </w:rPr>
      </w:pPr>
    </w:p>
    <w:p w14:paraId="5CED6163" w14:textId="77777777" w:rsidR="00C31259" w:rsidRDefault="00C31259" w:rsidP="00495CCD">
      <w:pPr>
        <w:pStyle w:val="ListParagraph"/>
        <w:ind w:left="780"/>
        <w:rPr>
          <w:b/>
          <w:bCs/>
          <w:sz w:val="28"/>
          <w:szCs w:val="28"/>
        </w:rPr>
      </w:pPr>
    </w:p>
    <w:p w14:paraId="25D390C7" w14:textId="77777777" w:rsidR="00C31259" w:rsidRDefault="00C31259" w:rsidP="00495CCD">
      <w:pPr>
        <w:pStyle w:val="ListParagraph"/>
        <w:ind w:left="780"/>
        <w:rPr>
          <w:b/>
          <w:bCs/>
          <w:sz w:val="28"/>
          <w:szCs w:val="28"/>
        </w:rPr>
      </w:pPr>
    </w:p>
    <w:p w14:paraId="200237DB" w14:textId="77777777" w:rsidR="00660CA8" w:rsidRDefault="00660CA8" w:rsidP="00C31259">
      <w:pPr>
        <w:rPr>
          <w:b/>
          <w:bCs/>
          <w:sz w:val="28"/>
          <w:szCs w:val="28"/>
        </w:rPr>
      </w:pPr>
    </w:p>
    <w:p w14:paraId="18ECD7CE" w14:textId="773C5078" w:rsidR="00C31259" w:rsidRPr="00B643EF" w:rsidRDefault="00C31259" w:rsidP="00B643EF">
      <w:pPr>
        <w:pStyle w:val="ListParagraph"/>
        <w:numPr>
          <w:ilvl w:val="0"/>
          <w:numId w:val="9"/>
        </w:numPr>
        <w:rPr>
          <w:b/>
          <w:bCs/>
          <w:sz w:val="28"/>
          <w:szCs w:val="28"/>
        </w:rPr>
      </w:pPr>
      <w:r w:rsidRPr="00B643EF">
        <w:rPr>
          <w:b/>
          <w:bCs/>
          <w:sz w:val="28"/>
          <w:szCs w:val="28"/>
        </w:rPr>
        <w:t xml:space="preserve">Overall Description  </w:t>
      </w:r>
    </w:p>
    <w:p w14:paraId="20D774EF" w14:textId="77777777" w:rsidR="00C31259" w:rsidRDefault="00C31259" w:rsidP="00C31259"/>
    <w:p w14:paraId="5C5FDF69" w14:textId="77777777" w:rsidR="00660CA8" w:rsidRDefault="00660CA8" w:rsidP="00C31259"/>
    <w:p w14:paraId="40ED38EC" w14:textId="77777777" w:rsidR="00C31259" w:rsidRDefault="00C31259" w:rsidP="00C31259"/>
    <w:p w14:paraId="0A275808" w14:textId="77777777" w:rsidR="00C31259" w:rsidRDefault="00C31259" w:rsidP="00C31259"/>
    <w:p w14:paraId="2E1970E7" w14:textId="5B4C981D" w:rsidR="00C31259" w:rsidRDefault="00C31259" w:rsidP="00C31259">
      <w:r>
        <w:rPr>
          <w:noProof/>
        </w:rPr>
        <w:drawing>
          <wp:inline distT="0" distB="0" distL="0" distR="0" wp14:anchorId="2C0E6924" wp14:editId="50322D7F">
            <wp:extent cx="5702968" cy="4026462"/>
            <wp:effectExtent l="0" t="0" r="0" b="0"/>
            <wp:docPr id="426360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6089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30704" cy="4046045"/>
                    </a:xfrm>
                    <a:prstGeom prst="rect">
                      <a:avLst/>
                    </a:prstGeom>
                    <a:noFill/>
                  </pic:spPr>
                </pic:pic>
              </a:graphicData>
            </a:graphic>
          </wp:inline>
        </w:drawing>
      </w:r>
    </w:p>
    <w:p w14:paraId="0D4E5699" w14:textId="75B4368E" w:rsidR="00C31259" w:rsidRDefault="00C31259" w:rsidP="00C31259">
      <w:pPr>
        <w:rPr>
          <w:noProof/>
        </w:rPr>
      </w:pPr>
    </w:p>
    <w:p w14:paraId="4E657E0B" w14:textId="77777777" w:rsidR="00660CA8" w:rsidRDefault="00660CA8" w:rsidP="00C31259">
      <w:pPr>
        <w:rPr>
          <w:noProof/>
        </w:rPr>
      </w:pPr>
    </w:p>
    <w:p w14:paraId="7D9D67FF" w14:textId="77777777" w:rsidR="00660CA8" w:rsidRDefault="00660CA8" w:rsidP="00C31259">
      <w:pPr>
        <w:rPr>
          <w:noProof/>
        </w:rPr>
      </w:pPr>
    </w:p>
    <w:p w14:paraId="4718D382" w14:textId="77777777" w:rsidR="00660CA8" w:rsidRDefault="00660CA8" w:rsidP="00C31259">
      <w:pPr>
        <w:rPr>
          <w:noProof/>
        </w:rPr>
      </w:pPr>
    </w:p>
    <w:p w14:paraId="55970B03" w14:textId="77777777" w:rsidR="00660CA8" w:rsidRDefault="00660CA8" w:rsidP="00C31259">
      <w:pPr>
        <w:rPr>
          <w:noProof/>
        </w:rPr>
      </w:pPr>
    </w:p>
    <w:p w14:paraId="14F5A928" w14:textId="77777777" w:rsidR="00660CA8" w:rsidRDefault="00660CA8" w:rsidP="00C31259">
      <w:pPr>
        <w:rPr>
          <w:noProof/>
        </w:rPr>
      </w:pPr>
    </w:p>
    <w:p w14:paraId="24E9CB5C" w14:textId="77777777" w:rsidR="00660CA8" w:rsidRDefault="00660CA8" w:rsidP="00C31259">
      <w:pPr>
        <w:rPr>
          <w:noProof/>
        </w:rPr>
      </w:pPr>
    </w:p>
    <w:p w14:paraId="10258C67" w14:textId="77777777" w:rsidR="00660CA8" w:rsidRPr="00660CA8" w:rsidRDefault="00660CA8" w:rsidP="00660CA8">
      <w:pPr>
        <w:rPr>
          <w:b/>
          <w:bCs/>
          <w:sz w:val="28"/>
          <w:szCs w:val="28"/>
        </w:rPr>
      </w:pPr>
      <w:r w:rsidRPr="00660CA8">
        <w:rPr>
          <w:b/>
          <w:bCs/>
          <w:sz w:val="28"/>
          <w:szCs w:val="28"/>
        </w:rPr>
        <w:lastRenderedPageBreak/>
        <w:t xml:space="preserve">2.1) Product Perspective </w:t>
      </w:r>
    </w:p>
    <w:p w14:paraId="71EFC6D2" w14:textId="77777777" w:rsidR="00660CA8" w:rsidRDefault="00660CA8" w:rsidP="00C31259">
      <w:pPr>
        <w:rPr>
          <w:noProof/>
        </w:rPr>
      </w:pPr>
    </w:p>
    <w:p w14:paraId="5452A096" w14:textId="12A4A3D9" w:rsidR="00660CA8" w:rsidRDefault="00660CA8" w:rsidP="00660CA8">
      <w:pPr>
        <w:pStyle w:val="template"/>
        <w:spacing w:line="240" w:lineRule="exact"/>
        <w:rPr>
          <w:i w:val="0"/>
        </w:rPr>
      </w:pPr>
      <w:r>
        <w:rPr>
          <w:rStyle w:val="Strong"/>
        </w:rPr>
        <w:t>Leave Management Software</w:t>
      </w:r>
      <w:r>
        <w:rPr>
          <w:i w:val="0"/>
        </w:rPr>
        <w:t xml:space="preserve"> facilitates the effective and smooth management of personnel leave. The </w:t>
      </w:r>
      <w:r>
        <w:rPr>
          <w:i w:val="0"/>
        </w:rPr>
        <w:t>Organization</w:t>
      </w:r>
      <w:r>
        <w:rPr>
          <w:i w:val="0"/>
        </w:rPr>
        <w:t xml:space="preserve"> can always be up to date with their leave management. With comprehensive reporting and Web based applications. This system facilitates the total leave process, from completing leave applications by employees, leave application approval by H</w:t>
      </w:r>
      <w:r>
        <w:rPr>
          <w:i w:val="0"/>
        </w:rPr>
        <w:t>OD</w:t>
      </w:r>
      <w:r>
        <w:rPr>
          <w:i w:val="0"/>
        </w:rPr>
        <w:t xml:space="preserve"> &amp; </w:t>
      </w:r>
      <w:r>
        <w:rPr>
          <w:i w:val="0"/>
        </w:rPr>
        <w:t>M</w:t>
      </w:r>
      <w:r>
        <w:rPr>
          <w:i w:val="0"/>
        </w:rPr>
        <w:t xml:space="preserve">anagement to setting up your specific </w:t>
      </w:r>
      <w:r>
        <w:rPr>
          <w:i w:val="0"/>
        </w:rPr>
        <w:t xml:space="preserve">Organization </w:t>
      </w:r>
      <w:r>
        <w:rPr>
          <w:i w:val="0"/>
        </w:rPr>
        <w:t xml:space="preserve">parameters such as leave types (sick leave, Annual leave, etc.). </w:t>
      </w:r>
    </w:p>
    <w:p w14:paraId="00E779E1" w14:textId="77777777" w:rsidR="00660CA8" w:rsidRDefault="00660CA8" w:rsidP="00660CA8">
      <w:pPr>
        <w:pStyle w:val="template"/>
        <w:spacing w:line="240" w:lineRule="exact"/>
        <w:rPr>
          <w:i w:val="0"/>
        </w:rPr>
      </w:pPr>
    </w:p>
    <w:p w14:paraId="4B3B68FB" w14:textId="77777777" w:rsidR="00660CA8" w:rsidRDefault="00660CA8" w:rsidP="00660CA8">
      <w:pPr>
        <w:pStyle w:val="BodyText"/>
        <w:spacing w:line="240" w:lineRule="exact"/>
        <w:ind w:left="720"/>
        <w:rPr>
          <w:rStyle w:val="Strong"/>
          <w:rFonts w:ascii="Arial" w:hAnsi="Arial"/>
        </w:rPr>
      </w:pPr>
      <w:r>
        <w:rPr>
          <w:rStyle w:val="Strong"/>
          <w:rFonts w:ascii="Arial" w:hAnsi="Arial"/>
        </w:rPr>
        <w:t xml:space="preserve">Administrative Settings </w:t>
      </w:r>
    </w:p>
    <w:p w14:paraId="41374086" w14:textId="77777777" w:rsidR="00660CA8" w:rsidRDefault="00660CA8" w:rsidP="00660CA8">
      <w:pPr>
        <w:pStyle w:val="BodyText"/>
        <w:numPr>
          <w:ilvl w:val="0"/>
          <w:numId w:val="6"/>
        </w:numPr>
        <w:tabs>
          <w:tab w:val="left" w:pos="0"/>
        </w:tabs>
        <w:spacing w:after="0"/>
        <w:ind w:left="1427"/>
        <w:rPr>
          <w:rFonts w:ascii="Arial" w:hAnsi="Arial"/>
        </w:rPr>
      </w:pPr>
      <w:r>
        <w:rPr>
          <w:rFonts w:ascii="Arial" w:hAnsi="Arial"/>
        </w:rPr>
        <w:t xml:space="preserve">Choose the </w:t>
      </w:r>
      <w:r>
        <w:rPr>
          <w:rStyle w:val="Strong"/>
          <w:rFonts w:ascii="Arial" w:hAnsi="Arial"/>
        </w:rPr>
        <w:t>types of leave</w:t>
      </w:r>
      <w:r>
        <w:rPr>
          <w:rFonts w:ascii="Arial" w:hAnsi="Arial"/>
        </w:rPr>
        <w:t xml:space="preserve"> allowed - Sick, Annual, Family Responsibility, Maternity, Study, Unpaid, etc. </w:t>
      </w:r>
    </w:p>
    <w:p w14:paraId="7FB323BA" w14:textId="77777777" w:rsidR="00660CA8" w:rsidRDefault="00660CA8" w:rsidP="00660CA8">
      <w:pPr>
        <w:pStyle w:val="BodyText"/>
        <w:numPr>
          <w:ilvl w:val="0"/>
          <w:numId w:val="6"/>
        </w:numPr>
        <w:tabs>
          <w:tab w:val="left" w:pos="0"/>
        </w:tabs>
        <w:spacing w:after="0"/>
        <w:ind w:left="1427"/>
        <w:rPr>
          <w:rFonts w:ascii="Arial" w:hAnsi="Arial"/>
        </w:rPr>
      </w:pPr>
      <w:r>
        <w:rPr>
          <w:rFonts w:ascii="Arial" w:hAnsi="Arial"/>
        </w:rPr>
        <w:t>Choose the</w:t>
      </w:r>
      <w:r>
        <w:rPr>
          <w:rStyle w:val="Strong"/>
          <w:rFonts w:ascii="Arial" w:hAnsi="Arial"/>
        </w:rPr>
        <w:t xml:space="preserve"> number of days</w:t>
      </w:r>
      <w:r>
        <w:rPr>
          <w:rFonts w:ascii="Arial" w:hAnsi="Arial"/>
        </w:rPr>
        <w:t xml:space="preserve"> allowed for each of the types. A </w:t>
      </w:r>
      <w:r>
        <w:rPr>
          <w:rStyle w:val="Strong"/>
          <w:rFonts w:ascii="Arial" w:hAnsi="Arial"/>
        </w:rPr>
        <w:t>default</w:t>
      </w:r>
      <w:r>
        <w:rPr>
          <w:rFonts w:ascii="Arial" w:hAnsi="Arial"/>
        </w:rPr>
        <w:t xml:space="preserve"> is set for all the employees, but admin can also modi</w:t>
      </w:r>
      <w:r>
        <w:rPr>
          <w:rStyle w:val="Strong"/>
          <w:rFonts w:ascii="Arial" w:hAnsi="Arial"/>
        </w:rPr>
        <w:t>fy</w:t>
      </w:r>
      <w:r>
        <w:rPr>
          <w:rFonts w:ascii="Arial" w:hAnsi="Arial"/>
        </w:rPr>
        <w:t xml:space="preserve"> it per employee. </w:t>
      </w:r>
    </w:p>
    <w:p w14:paraId="166E889D" w14:textId="77777777" w:rsidR="00660CA8" w:rsidRDefault="00660CA8" w:rsidP="00660CA8">
      <w:pPr>
        <w:pStyle w:val="BodyText"/>
        <w:numPr>
          <w:ilvl w:val="0"/>
          <w:numId w:val="6"/>
        </w:numPr>
        <w:tabs>
          <w:tab w:val="left" w:pos="0"/>
        </w:tabs>
        <w:spacing w:after="0"/>
        <w:ind w:left="1427"/>
        <w:rPr>
          <w:rFonts w:ascii="Arial" w:hAnsi="Arial"/>
        </w:rPr>
      </w:pPr>
      <w:r>
        <w:rPr>
          <w:rFonts w:ascii="Arial" w:hAnsi="Arial"/>
        </w:rPr>
        <w:t xml:space="preserve">Leave can be </w:t>
      </w:r>
      <w:r>
        <w:rPr>
          <w:rStyle w:val="Strong"/>
          <w:rFonts w:ascii="Arial" w:hAnsi="Arial"/>
        </w:rPr>
        <w:t>allocated</w:t>
      </w:r>
      <w:r>
        <w:rPr>
          <w:rFonts w:ascii="Arial" w:hAnsi="Arial"/>
        </w:rPr>
        <w:t xml:space="preserve"> annually or monthly depending on your company policies. </w:t>
      </w:r>
    </w:p>
    <w:p w14:paraId="297BB432" w14:textId="77777777" w:rsidR="00660CA8" w:rsidRDefault="00660CA8" w:rsidP="00660CA8">
      <w:pPr>
        <w:pStyle w:val="BodyText"/>
        <w:numPr>
          <w:ilvl w:val="0"/>
          <w:numId w:val="6"/>
        </w:numPr>
        <w:tabs>
          <w:tab w:val="left" w:pos="0"/>
        </w:tabs>
        <w:spacing w:after="0"/>
        <w:ind w:left="1427"/>
        <w:rPr>
          <w:rFonts w:ascii="Arial" w:hAnsi="Arial"/>
        </w:rPr>
      </w:pPr>
      <w:r>
        <w:rPr>
          <w:rFonts w:ascii="Arial" w:hAnsi="Arial"/>
        </w:rPr>
        <w:t xml:space="preserve">Choose the persons to be </w:t>
      </w:r>
      <w:r>
        <w:rPr>
          <w:rStyle w:val="Strong"/>
          <w:rFonts w:ascii="Arial" w:hAnsi="Arial"/>
        </w:rPr>
        <w:t>notified</w:t>
      </w:r>
      <w:r>
        <w:rPr>
          <w:rFonts w:ascii="Arial" w:hAnsi="Arial"/>
        </w:rPr>
        <w:t xml:space="preserve"> when leave requests are received. </w:t>
      </w:r>
    </w:p>
    <w:p w14:paraId="09BCAEBF" w14:textId="77777777" w:rsidR="00660CA8" w:rsidRDefault="00660CA8" w:rsidP="00660CA8">
      <w:pPr>
        <w:pStyle w:val="BodyText"/>
        <w:tabs>
          <w:tab w:val="left" w:pos="0"/>
        </w:tabs>
        <w:spacing w:after="0"/>
        <w:ind w:left="1427" w:hanging="283"/>
        <w:rPr>
          <w:rFonts w:ascii="Arial" w:hAnsi="Arial"/>
        </w:rPr>
      </w:pPr>
    </w:p>
    <w:p w14:paraId="26887AED" w14:textId="77777777" w:rsidR="00660CA8" w:rsidRDefault="00660CA8" w:rsidP="00660CA8">
      <w:pPr>
        <w:pStyle w:val="BodyText"/>
        <w:tabs>
          <w:tab w:val="left" w:pos="0"/>
        </w:tabs>
        <w:spacing w:after="0"/>
        <w:rPr>
          <w:rFonts w:ascii="Arial" w:hAnsi="Arial"/>
        </w:rPr>
      </w:pPr>
    </w:p>
    <w:p w14:paraId="5CE0B003" w14:textId="77777777" w:rsidR="00660CA8" w:rsidRDefault="00660CA8" w:rsidP="00660CA8">
      <w:pPr>
        <w:pStyle w:val="BodyText"/>
        <w:ind w:left="720"/>
        <w:rPr>
          <w:rStyle w:val="Strong"/>
          <w:rFonts w:ascii="Arial" w:hAnsi="Arial"/>
        </w:rPr>
      </w:pPr>
      <w:r>
        <w:rPr>
          <w:rStyle w:val="Strong"/>
          <w:rFonts w:ascii="Arial" w:hAnsi="Arial"/>
        </w:rPr>
        <w:t>Employees</w:t>
      </w:r>
    </w:p>
    <w:p w14:paraId="32CD3BBB" w14:textId="77777777" w:rsidR="00660CA8" w:rsidRDefault="00660CA8" w:rsidP="00660CA8">
      <w:pPr>
        <w:pStyle w:val="BodyText"/>
        <w:numPr>
          <w:ilvl w:val="0"/>
          <w:numId w:val="7"/>
        </w:numPr>
        <w:tabs>
          <w:tab w:val="left" w:pos="0"/>
        </w:tabs>
        <w:spacing w:after="0"/>
        <w:ind w:left="1427"/>
        <w:rPr>
          <w:rFonts w:ascii="Arial" w:hAnsi="Arial"/>
        </w:rPr>
      </w:pPr>
      <w:proofErr w:type="gramStart"/>
      <w:r>
        <w:rPr>
          <w:rFonts w:ascii="Arial" w:hAnsi="Arial"/>
        </w:rPr>
        <w:t>An</w:t>
      </w:r>
      <w:proofErr w:type="gramEnd"/>
      <w:r>
        <w:rPr>
          <w:rFonts w:ascii="Arial" w:hAnsi="Arial"/>
        </w:rPr>
        <w:t xml:space="preserve"> leave </w:t>
      </w:r>
      <w:r>
        <w:rPr>
          <w:rStyle w:val="Strong"/>
          <w:rFonts w:ascii="Arial" w:hAnsi="Arial"/>
        </w:rPr>
        <w:t>summary</w:t>
      </w:r>
      <w:r>
        <w:rPr>
          <w:rFonts w:ascii="Arial" w:hAnsi="Arial"/>
        </w:rPr>
        <w:t xml:space="preserve"> shows the employee, how many leaves are available, how many they have taken and the status of their leave applications. </w:t>
      </w:r>
    </w:p>
    <w:p w14:paraId="06794A35" w14:textId="77777777" w:rsidR="00660CA8" w:rsidRDefault="00660CA8" w:rsidP="00660CA8">
      <w:pPr>
        <w:pStyle w:val="BodyText"/>
        <w:numPr>
          <w:ilvl w:val="0"/>
          <w:numId w:val="7"/>
        </w:numPr>
        <w:tabs>
          <w:tab w:val="left" w:pos="0"/>
        </w:tabs>
        <w:spacing w:after="0"/>
        <w:ind w:left="1427"/>
        <w:rPr>
          <w:rFonts w:ascii="Arial" w:hAnsi="Arial"/>
        </w:rPr>
      </w:pPr>
      <w:r>
        <w:rPr>
          <w:rFonts w:ascii="Arial" w:hAnsi="Arial"/>
        </w:rPr>
        <w:t xml:space="preserve">Easily </w:t>
      </w:r>
      <w:r>
        <w:rPr>
          <w:rStyle w:val="Strong"/>
          <w:rFonts w:ascii="Arial" w:hAnsi="Arial"/>
        </w:rPr>
        <w:t>apply</w:t>
      </w:r>
      <w:r>
        <w:rPr>
          <w:rFonts w:ascii="Arial" w:hAnsi="Arial"/>
        </w:rPr>
        <w:t xml:space="preserve"> for leave choosing the required leave type and </w:t>
      </w:r>
      <w:proofErr w:type="gramStart"/>
      <w:r>
        <w:rPr>
          <w:rFonts w:ascii="Arial" w:hAnsi="Arial"/>
        </w:rPr>
        <w:t>amount</w:t>
      </w:r>
      <w:proofErr w:type="gramEnd"/>
      <w:r>
        <w:rPr>
          <w:rFonts w:ascii="Arial" w:hAnsi="Arial"/>
        </w:rPr>
        <w:t xml:space="preserve"> of hours or days. </w:t>
      </w:r>
    </w:p>
    <w:p w14:paraId="76207B7D" w14:textId="77777777" w:rsidR="00660CA8" w:rsidRDefault="00660CA8" w:rsidP="00660CA8">
      <w:pPr>
        <w:pStyle w:val="BodyText"/>
        <w:numPr>
          <w:ilvl w:val="0"/>
          <w:numId w:val="7"/>
        </w:numPr>
        <w:tabs>
          <w:tab w:val="left" w:pos="0"/>
        </w:tabs>
        <w:spacing w:after="0"/>
        <w:ind w:left="1427"/>
        <w:rPr>
          <w:rFonts w:ascii="Arial" w:hAnsi="Arial"/>
        </w:rPr>
      </w:pPr>
      <w:r>
        <w:rPr>
          <w:rFonts w:ascii="Arial" w:hAnsi="Arial"/>
        </w:rPr>
        <w:t xml:space="preserve">Employees can upload </w:t>
      </w:r>
      <w:r>
        <w:rPr>
          <w:rStyle w:val="Strong"/>
          <w:rFonts w:ascii="Arial" w:hAnsi="Arial"/>
        </w:rPr>
        <w:t>supporting documentation</w:t>
      </w:r>
      <w:r>
        <w:rPr>
          <w:rFonts w:ascii="Arial" w:hAnsi="Arial"/>
        </w:rPr>
        <w:t xml:space="preserve">, such as university documents or sick notes when they apply for leave. </w:t>
      </w:r>
    </w:p>
    <w:p w14:paraId="572E5901" w14:textId="77777777" w:rsidR="00660CA8" w:rsidRDefault="00660CA8" w:rsidP="00660CA8">
      <w:pPr>
        <w:pStyle w:val="BodyText"/>
        <w:numPr>
          <w:ilvl w:val="0"/>
          <w:numId w:val="7"/>
        </w:numPr>
        <w:tabs>
          <w:tab w:val="left" w:pos="0"/>
        </w:tabs>
        <w:ind w:left="1427"/>
        <w:rPr>
          <w:rFonts w:ascii="Arial" w:hAnsi="Arial"/>
        </w:rPr>
      </w:pPr>
      <w:r>
        <w:rPr>
          <w:rFonts w:ascii="Arial" w:hAnsi="Arial"/>
        </w:rPr>
        <w:t xml:space="preserve">The </w:t>
      </w:r>
      <w:r>
        <w:rPr>
          <w:rStyle w:val="Strong"/>
          <w:rFonts w:ascii="Arial" w:hAnsi="Arial"/>
        </w:rPr>
        <w:t>Leave Management Software</w:t>
      </w:r>
      <w:r>
        <w:rPr>
          <w:rFonts w:ascii="Arial" w:hAnsi="Arial"/>
        </w:rPr>
        <w:t xml:space="preserve"> is completely </w:t>
      </w:r>
      <w:proofErr w:type="gramStart"/>
      <w:r>
        <w:rPr>
          <w:rStyle w:val="Strong"/>
          <w:rFonts w:ascii="Arial" w:hAnsi="Arial"/>
        </w:rPr>
        <w:t>secure</w:t>
      </w:r>
      <w:r>
        <w:rPr>
          <w:rFonts w:ascii="Arial" w:hAnsi="Arial"/>
        </w:rPr>
        <w:t>,</w:t>
      </w:r>
      <w:proofErr w:type="gramEnd"/>
      <w:r>
        <w:rPr>
          <w:rFonts w:ascii="Arial" w:hAnsi="Arial"/>
        </w:rPr>
        <w:t xml:space="preserve"> thus employees can't view each other's leave statuses. </w:t>
      </w:r>
    </w:p>
    <w:p w14:paraId="2819591A" w14:textId="77777777" w:rsidR="00660CA8" w:rsidRDefault="00660CA8" w:rsidP="00660CA8">
      <w:pPr>
        <w:pStyle w:val="BodyText"/>
        <w:ind w:left="720"/>
        <w:rPr>
          <w:rStyle w:val="Strong"/>
          <w:rFonts w:ascii="Arial" w:hAnsi="Arial"/>
        </w:rPr>
      </w:pPr>
      <w:r>
        <w:rPr>
          <w:rStyle w:val="Strong"/>
          <w:rFonts w:ascii="Arial" w:hAnsi="Arial"/>
        </w:rPr>
        <w:t xml:space="preserve">Leave processing and reporting </w:t>
      </w:r>
    </w:p>
    <w:p w14:paraId="6F7BF6D6" w14:textId="77777777" w:rsidR="00660CA8" w:rsidRDefault="00660CA8" w:rsidP="00660CA8">
      <w:pPr>
        <w:pStyle w:val="BodyText"/>
        <w:numPr>
          <w:ilvl w:val="0"/>
          <w:numId w:val="8"/>
        </w:numPr>
        <w:tabs>
          <w:tab w:val="left" w:pos="0"/>
        </w:tabs>
        <w:spacing w:after="0"/>
        <w:ind w:left="1427"/>
        <w:rPr>
          <w:rFonts w:ascii="Arial" w:hAnsi="Arial"/>
        </w:rPr>
      </w:pPr>
      <w:r>
        <w:rPr>
          <w:rFonts w:ascii="Arial" w:hAnsi="Arial"/>
        </w:rPr>
        <w:t xml:space="preserve">A </w:t>
      </w:r>
      <w:r>
        <w:rPr>
          <w:rStyle w:val="Strong"/>
          <w:rFonts w:ascii="Arial" w:hAnsi="Arial"/>
        </w:rPr>
        <w:t>notification</w:t>
      </w:r>
      <w:r>
        <w:rPr>
          <w:rFonts w:ascii="Arial" w:hAnsi="Arial"/>
        </w:rPr>
        <w:t xml:space="preserve"> is received by relevant manager/s when a leave application is submitted by an employee. </w:t>
      </w:r>
    </w:p>
    <w:p w14:paraId="01B95905" w14:textId="77777777" w:rsidR="00660CA8" w:rsidRDefault="00660CA8" w:rsidP="00660CA8">
      <w:pPr>
        <w:pStyle w:val="BodyText"/>
        <w:numPr>
          <w:ilvl w:val="0"/>
          <w:numId w:val="8"/>
        </w:numPr>
        <w:tabs>
          <w:tab w:val="left" w:pos="0"/>
        </w:tabs>
        <w:spacing w:after="0"/>
        <w:ind w:left="1427"/>
        <w:rPr>
          <w:rFonts w:ascii="Arial" w:hAnsi="Arial"/>
        </w:rPr>
      </w:pPr>
      <w:r>
        <w:rPr>
          <w:rFonts w:ascii="Arial" w:hAnsi="Arial"/>
        </w:rPr>
        <w:t>The relevant manager can then log in and choose to</w:t>
      </w:r>
      <w:r>
        <w:rPr>
          <w:rStyle w:val="Strong"/>
          <w:rFonts w:ascii="Arial" w:hAnsi="Arial"/>
        </w:rPr>
        <w:t xml:space="preserve"> approve or reject an application</w:t>
      </w:r>
      <w:r>
        <w:rPr>
          <w:rFonts w:ascii="Arial" w:hAnsi="Arial"/>
        </w:rPr>
        <w:t xml:space="preserve">. Reasons can also be provided. The employee will be notified once the leave application is approved or rejected. </w:t>
      </w:r>
    </w:p>
    <w:p w14:paraId="3E98D03C" w14:textId="77777777" w:rsidR="00660CA8" w:rsidRDefault="00660CA8" w:rsidP="00660CA8">
      <w:pPr>
        <w:pStyle w:val="BodyText"/>
        <w:numPr>
          <w:ilvl w:val="0"/>
          <w:numId w:val="8"/>
        </w:numPr>
        <w:tabs>
          <w:tab w:val="left" w:pos="0"/>
        </w:tabs>
        <w:spacing w:after="0"/>
        <w:ind w:left="1427"/>
        <w:rPr>
          <w:rFonts w:ascii="Arial" w:hAnsi="Arial"/>
        </w:rPr>
      </w:pPr>
      <w:r>
        <w:rPr>
          <w:rFonts w:ascii="Arial" w:hAnsi="Arial"/>
        </w:rPr>
        <w:t xml:space="preserve">A </w:t>
      </w:r>
      <w:r>
        <w:rPr>
          <w:rStyle w:val="Strong"/>
          <w:rFonts w:ascii="Arial" w:hAnsi="Arial"/>
        </w:rPr>
        <w:t>summary</w:t>
      </w:r>
      <w:r>
        <w:rPr>
          <w:rFonts w:ascii="Arial" w:hAnsi="Arial"/>
        </w:rPr>
        <w:t xml:space="preserve"> can be selected whereby management, HR or the persons tasked with managing the employees leave can </w:t>
      </w:r>
      <w:r>
        <w:rPr>
          <w:rStyle w:val="Strong"/>
          <w:rFonts w:ascii="Arial" w:hAnsi="Arial"/>
        </w:rPr>
        <w:t>search</w:t>
      </w:r>
      <w:r>
        <w:rPr>
          <w:rFonts w:ascii="Arial" w:hAnsi="Arial"/>
        </w:rPr>
        <w:t xml:space="preserve"> via an employee and leave year, to get a summary of the </w:t>
      </w:r>
      <w:proofErr w:type="gramStart"/>
      <w:r>
        <w:rPr>
          <w:rFonts w:ascii="Arial" w:hAnsi="Arial"/>
        </w:rPr>
        <w:t>employees</w:t>
      </w:r>
      <w:proofErr w:type="gramEnd"/>
      <w:r>
        <w:rPr>
          <w:rFonts w:ascii="Arial" w:hAnsi="Arial"/>
        </w:rPr>
        <w:t xml:space="preserve"> current leave applications as well as his outstanding leave days per category such as sick leave, maternity leave, yearly leave etc. </w:t>
      </w:r>
    </w:p>
    <w:p w14:paraId="18C573E6" w14:textId="77777777" w:rsidR="00E47E88" w:rsidRDefault="00660CA8" w:rsidP="00E47E88">
      <w:pPr>
        <w:pStyle w:val="BodyText"/>
        <w:numPr>
          <w:ilvl w:val="0"/>
          <w:numId w:val="8"/>
        </w:numPr>
        <w:tabs>
          <w:tab w:val="left" w:pos="0"/>
        </w:tabs>
        <w:ind w:left="1427"/>
        <w:rPr>
          <w:rStyle w:val="Strong"/>
          <w:rFonts w:ascii="Arial" w:hAnsi="Arial"/>
        </w:rPr>
      </w:pPr>
      <w:r>
        <w:rPr>
          <w:rFonts w:ascii="Arial" w:hAnsi="Arial"/>
        </w:rPr>
        <w:t xml:space="preserve">We make </w:t>
      </w:r>
      <w:r>
        <w:rPr>
          <w:rStyle w:val="Strong"/>
          <w:rFonts w:ascii="Arial" w:hAnsi="Arial"/>
        </w:rPr>
        <w:t>reports</w:t>
      </w:r>
      <w:r>
        <w:rPr>
          <w:rFonts w:ascii="Arial" w:hAnsi="Arial"/>
        </w:rPr>
        <w:t xml:space="preserve"> on Leave Management System. Simply select data to include in your reports such as department, employee name, leave year, leave status, dates and the output format for example</w:t>
      </w:r>
      <w:r>
        <w:rPr>
          <w:rStyle w:val="Strong"/>
          <w:rFonts w:ascii="Arial" w:hAnsi="Arial"/>
        </w:rPr>
        <w:t xml:space="preserve"> HTML, </w:t>
      </w:r>
      <w:proofErr w:type="spellStart"/>
      <w:proofErr w:type="gramStart"/>
      <w:r>
        <w:rPr>
          <w:rStyle w:val="Strong"/>
          <w:rFonts w:ascii="Arial" w:hAnsi="Arial"/>
        </w:rPr>
        <w:t>PDF,Excel</w:t>
      </w:r>
      <w:proofErr w:type="spellEnd"/>
      <w:proofErr w:type="gramEnd"/>
      <w:r>
        <w:rPr>
          <w:rStyle w:val="Strong"/>
          <w:rFonts w:ascii="Arial" w:hAnsi="Arial"/>
        </w:rPr>
        <w:t>, XML and DOC etc....</w:t>
      </w:r>
    </w:p>
    <w:p w14:paraId="15858731" w14:textId="77777777" w:rsidR="00B643EF" w:rsidRDefault="00B643EF" w:rsidP="00B643EF">
      <w:pPr>
        <w:pStyle w:val="BodyText"/>
        <w:tabs>
          <w:tab w:val="left" w:pos="0"/>
        </w:tabs>
        <w:ind w:left="1427"/>
        <w:rPr>
          <w:rStyle w:val="Strong"/>
          <w:rFonts w:ascii="Arial" w:hAnsi="Arial"/>
        </w:rPr>
      </w:pPr>
    </w:p>
    <w:p w14:paraId="00CEB69A" w14:textId="77777777" w:rsidR="00E47E88" w:rsidRDefault="00E47E88" w:rsidP="00E47E88">
      <w:pPr>
        <w:pStyle w:val="BodyText"/>
        <w:tabs>
          <w:tab w:val="left" w:pos="0"/>
        </w:tabs>
        <w:ind w:left="1427"/>
        <w:rPr>
          <w:rStyle w:val="Strong"/>
          <w:rFonts w:ascii="Arial" w:hAnsi="Arial"/>
        </w:rPr>
      </w:pPr>
    </w:p>
    <w:p w14:paraId="11C53314" w14:textId="0F2CDEC4" w:rsidR="00E47E88" w:rsidRDefault="00E47E88" w:rsidP="00E47E88">
      <w:pPr>
        <w:pStyle w:val="BodyText"/>
        <w:tabs>
          <w:tab w:val="left" w:pos="0"/>
        </w:tabs>
        <w:rPr>
          <w:rFonts w:ascii="Arial" w:hAnsi="Arial"/>
          <w:b/>
          <w:bCs/>
          <w:sz w:val="28"/>
          <w:szCs w:val="28"/>
        </w:rPr>
      </w:pPr>
      <w:r w:rsidRPr="00E47E88">
        <w:rPr>
          <w:rFonts w:ascii="Arial" w:hAnsi="Arial"/>
          <w:b/>
          <w:bCs/>
          <w:sz w:val="28"/>
          <w:szCs w:val="28"/>
        </w:rPr>
        <w:lastRenderedPageBreak/>
        <w:t>2.2</w:t>
      </w:r>
      <w:r>
        <w:rPr>
          <w:rFonts w:ascii="Arial" w:hAnsi="Arial"/>
          <w:b/>
          <w:bCs/>
          <w:sz w:val="28"/>
          <w:szCs w:val="28"/>
        </w:rPr>
        <w:t>)</w:t>
      </w:r>
      <w:r w:rsidRPr="00E47E88">
        <w:rPr>
          <w:rFonts w:ascii="Arial" w:hAnsi="Arial"/>
          <w:b/>
          <w:bCs/>
          <w:sz w:val="28"/>
          <w:szCs w:val="28"/>
        </w:rPr>
        <w:t xml:space="preserve"> Product Functions</w:t>
      </w:r>
    </w:p>
    <w:p w14:paraId="63448801" w14:textId="77777777" w:rsidR="00E47E88" w:rsidRDefault="00E47E88" w:rsidP="00E47E88">
      <w:pPr>
        <w:pStyle w:val="BodyText"/>
        <w:tabs>
          <w:tab w:val="left" w:pos="0"/>
        </w:tabs>
        <w:rPr>
          <w:rFonts w:ascii="Arial" w:hAnsi="Arial"/>
          <w:b/>
          <w:bCs/>
          <w:sz w:val="28"/>
          <w:szCs w:val="28"/>
        </w:rPr>
      </w:pPr>
    </w:p>
    <w:p w14:paraId="2184C445" w14:textId="77777777" w:rsidR="00E47E88" w:rsidRDefault="00E47E88" w:rsidP="00E47E88">
      <w:pPr>
        <w:pStyle w:val="template"/>
        <w:numPr>
          <w:ilvl w:val="0"/>
          <w:numId w:val="10"/>
        </w:numPr>
        <w:spacing w:line="100" w:lineRule="atLeast"/>
        <w:rPr>
          <w:i w:val="0"/>
        </w:rPr>
      </w:pPr>
      <w:r>
        <w:rPr>
          <w:i w:val="0"/>
        </w:rPr>
        <w:t>On-line application for leave without the need for paperwork.</w:t>
      </w:r>
    </w:p>
    <w:p w14:paraId="7D6A5F82" w14:textId="77777777" w:rsidR="00E47E88" w:rsidRDefault="00E47E88" w:rsidP="00E47E88">
      <w:pPr>
        <w:pStyle w:val="template"/>
        <w:numPr>
          <w:ilvl w:val="0"/>
          <w:numId w:val="10"/>
        </w:numPr>
        <w:spacing w:line="100" w:lineRule="atLeast"/>
        <w:rPr>
          <w:i w:val="0"/>
        </w:rPr>
      </w:pPr>
      <w:r>
        <w:rPr>
          <w:i w:val="0"/>
        </w:rPr>
        <w:t xml:space="preserve"> Email notifications to approving officer and applicants.</w:t>
      </w:r>
    </w:p>
    <w:p w14:paraId="74DEF343" w14:textId="77777777" w:rsidR="00E47E88" w:rsidRDefault="00E47E88" w:rsidP="00E47E88">
      <w:pPr>
        <w:pStyle w:val="template"/>
        <w:numPr>
          <w:ilvl w:val="0"/>
          <w:numId w:val="10"/>
        </w:numPr>
        <w:spacing w:line="100" w:lineRule="atLeast"/>
        <w:rPr>
          <w:i w:val="0"/>
        </w:rPr>
      </w:pPr>
      <w:r>
        <w:rPr>
          <w:i w:val="0"/>
        </w:rPr>
        <w:t xml:space="preserve"> Applicant and Approving Officer can see complete leave records and approval history respectively.</w:t>
      </w:r>
    </w:p>
    <w:p w14:paraId="2827470E" w14:textId="77777777" w:rsidR="00E47E88" w:rsidRDefault="00E47E88" w:rsidP="00E47E88">
      <w:pPr>
        <w:pStyle w:val="template"/>
        <w:numPr>
          <w:ilvl w:val="0"/>
          <w:numId w:val="10"/>
        </w:numPr>
        <w:spacing w:line="100" w:lineRule="atLeast"/>
        <w:rPr>
          <w:i w:val="0"/>
        </w:rPr>
      </w:pPr>
      <w:r>
        <w:rPr>
          <w:i w:val="0"/>
        </w:rPr>
        <w:t xml:space="preserve"> Leave records are updated automatically once applications are approved.</w:t>
      </w:r>
    </w:p>
    <w:p w14:paraId="05DDA55A" w14:textId="77777777" w:rsidR="00E47E88" w:rsidRDefault="00E47E88" w:rsidP="00E47E88">
      <w:pPr>
        <w:pStyle w:val="template"/>
        <w:numPr>
          <w:ilvl w:val="0"/>
          <w:numId w:val="10"/>
        </w:numPr>
        <w:spacing w:line="100" w:lineRule="atLeast"/>
        <w:rPr>
          <w:i w:val="0"/>
        </w:rPr>
      </w:pPr>
      <w:r>
        <w:rPr>
          <w:i w:val="0"/>
        </w:rPr>
        <w:t xml:space="preserve"> Leave records may be printed out or generated into reports.</w:t>
      </w:r>
    </w:p>
    <w:p w14:paraId="231D2931" w14:textId="77777777" w:rsidR="00E47E88" w:rsidRDefault="00E47E88" w:rsidP="00E47E88">
      <w:pPr>
        <w:pStyle w:val="template"/>
        <w:numPr>
          <w:ilvl w:val="0"/>
          <w:numId w:val="10"/>
        </w:numPr>
        <w:spacing w:line="100" w:lineRule="atLeast"/>
        <w:rPr>
          <w:i w:val="0"/>
        </w:rPr>
      </w:pPr>
      <w:r>
        <w:rPr>
          <w:i w:val="0"/>
        </w:rPr>
        <w:t xml:space="preserve"> Leave records may be exported to any back-end system.</w:t>
      </w:r>
    </w:p>
    <w:p w14:paraId="30C1F8D2" w14:textId="77777777" w:rsidR="00E47E88" w:rsidRDefault="00E47E88" w:rsidP="00E47E88">
      <w:pPr>
        <w:pStyle w:val="template"/>
        <w:numPr>
          <w:ilvl w:val="0"/>
          <w:numId w:val="10"/>
        </w:numPr>
        <w:spacing w:line="100" w:lineRule="atLeast"/>
        <w:rPr>
          <w:i w:val="0"/>
        </w:rPr>
      </w:pPr>
      <w:r>
        <w:rPr>
          <w:i w:val="0"/>
        </w:rPr>
        <w:t xml:space="preserve"> Advanced Features such as block leave, document tracking, leave adjustment.</w:t>
      </w:r>
    </w:p>
    <w:p w14:paraId="1C7356B9" w14:textId="77777777" w:rsidR="00E47E88" w:rsidRDefault="00E47E88" w:rsidP="00E47E88">
      <w:pPr>
        <w:pStyle w:val="template"/>
        <w:numPr>
          <w:ilvl w:val="0"/>
          <w:numId w:val="10"/>
        </w:numPr>
        <w:spacing w:line="100" w:lineRule="atLeast"/>
        <w:rPr>
          <w:i w:val="0"/>
        </w:rPr>
      </w:pPr>
      <w:r>
        <w:rPr>
          <w:i w:val="0"/>
        </w:rPr>
        <w:t xml:space="preserve"> Leave calendar provides a bird's eye view of who's on leave.</w:t>
      </w:r>
    </w:p>
    <w:p w14:paraId="0FD2C729" w14:textId="77777777" w:rsidR="00E47E88" w:rsidRDefault="00E47E88" w:rsidP="00E47E88">
      <w:pPr>
        <w:pStyle w:val="template"/>
        <w:numPr>
          <w:ilvl w:val="0"/>
          <w:numId w:val="10"/>
        </w:numPr>
        <w:spacing w:line="100" w:lineRule="atLeast"/>
        <w:rPr>
          <w:i w:val="0"/>
        </w:rPr>
      </w:pPr>
      <w:r>
        <w:rPr>
          <w:i w:val="0"/>
        </w:rPr>
        <w:t>All leave policies are configurable (</w:t>
      </w:r>
      <w:proofErr w:type="spellStart"/>
      <w:r>
        <w:rPr>
          <w:i w:val="0"/>
        </w:rPr>
        <w:t>i.e</w:t>
      </w:r>
      <w:proofErr w:type="spellEnd"/>
      <w:r>
        <w:rPr>
          <w:i w:val="0"/>
        </w:rPr>
        <w:t xml:space="preserve"> no software customization required).</w:t>
      </w:r>
    </w:p>
    <w:p w14:paraId="2620C7BE" w14:textId="77777777" w:rsidR="00E47E88" w:rsidRDefault="00E47E88" w:rsidP="00E47E88">
      <w:pPr>
        <w:pStyle w:val="template"/>
        <w:spacing w:line="100" w:lineRule="atLeast"/>
        <w:rPr>
          <w:i w:val="0"/>
        </w:rPr>
      </w:pPr>
    </w:p>
    <w:p w14:paraId="350A0FB8" w14:textId="77777777" w:rsidR="00E47E88" w:rsidRDefault="00E47E88" w:rsidP="00E47E88">
      <w:pPr>
        <w:pStyle w:val="template"/>
        <w:spacing w:line="100" w:lineRule="atLeast"/>
        <w:rPr>
          <w:i w:val="0"/>
        </w:rPr>
      </w:pPr>
    </w:p>
    <w:p w14:paraId="3B3BD53B" w14:textId="77777777" w:rsidR="00E47E88" w:rsidRDefault="00E47E88" w:rsidP="00E47E88">
      <w:pPr>
        <w:pStyle w:val="template"/>
        <w:spacing w:line="100" w:lineRule="atLeast"/>
        <w:rPr>
          <w:i w:val="0"/>
        </w:rPr>
      </w:pPr>
    </w:p>
    <w:p w14:paraId="42436712" w14:textId="77777777" w:rsidR="00E47E88" w:rsidRDefault="00E47E88" w:rsidP="00E47E88">
      <w:pPr>
        <w:pStyle w:val="template"/>
        <w:spacing w:line="100" w:lineRule="atLeast"/>
        <w:rPr>
          <w:i w:val="0"/>
        </w:rPr>
      </w:pPr>
    </w:p>
    <w:p w14:paraId="5F247C88" w14:textId="77777777" w:rsidR="00E47E88" w:rsidRDefault="00E47E88" w:rsidP="00E47E88">
      <w:pPr>
        <w:pStyle w:val="template"/>
        <w:spacing w:line="100" w:lineRule="atLeast"/>
        <w:rPr>
          <w:i w:val="0"/>
        </w:rPr>
      </w:pPr>
    </w:p>
    <w:p w14:paraId="0E0D5730" w14:textId="77777777" w:rsidR="00E47E88" w:rsidRDefault="00E47E88" w:rsidP="00E47E88">
      <w:pPr>
        <w:pStyle w:val="template"/>
        <w:spacing w:line="100" w:lineRule="atLeast"/>
        <w:rPr>
          <w:i w:val="0"/>
        </w:rPr>
      </w:pPr>
    </w:p>
    <w:p w14:paraId="10CDB8E1" w14:textId="1EF6C3C6" w:rsidR="00E47E88" w:rsidRDefault="00B643EF" w:rsidP="00B643EF">
      <w:pPr>
        <w:pStyle w:val="BodyText"/>
        <w:numPr>
          <w:ilvl w:val="0"/>
          <w:numId w:val="9"/>
        </w:numPr>
        <w:tabs>
          <w:tab w:val="left" w:pos="0"/>
        </w:tabs>
        <w:rPr>
          <w:b/>
          <w:bCs/>
          <w:sz w:val="28"/>
          <w:szCs w:val="28"/>
        </w:rPr>
      </w:pPr>
      <w:r w:rsidRPr="00E53BA7">
        <w:rPr>
          <w:b/>
          <w:bCs/>
          <w:sz w:val="28"/>
          <w:szCs w:val="28"/>
        </w:rPr>
        <w:t>Functional Requirements</w:t>
      </w:r>
    </w:p>
    <w:p w14:paraId="5938AEEF" w14:textId="77777777" w:rsidR="00B643EF" w:rsidRDefault="00B643EF" w:rsidP="00B643EF"/>
    <w:p w14:paraId="3037A6E7" w14:textId="463A31CB" w:rsidR="00B643EF" w:rsidRDefault="00B643EF" w:rsidP="00B643EF">
      <w:pPr>
        <w:rPr>
          <w:rFonts w:ascii="DM Sans" w:hAnsi="DM Sans"/>
          <w:color w:val="4C5966"/>
          <w:shd w:val="clear" w:color="auto" w:fill="FFFFFF"/>
        </w:rPr>
      </w:pPr>
      <w:r>
        <w:rPr>
          <w:rFonts w:ascii="DM Sans" w:hAnsi="DM Sans"/>
          <w:color w:val="4C5966"/>
          <w:shd w:val="clear" w:color="auto" w:fill="FFFFFF"/>
        </w:rPr>
        <w:t>Functional requirements outline what the system must do. I.e. what</w:t>
      </w:r>
      <w:r>
        <w:rPr>
          <w:rFonts w:ascii="DM Sans" w:hAnsi="DM Sans"/>
          <w:color w:val="4C5966"/>
          <w:shd w:val="clear" w:color="auto" w:fill="FFFFFF"/>
        </w:rPr>
        <w:t xml:space="preserve"> </w:t>
      </w:r>
      <w:r>
        <w:rPr>
          <w:rFonts w:ascii="DM Sans" w:hAnsi="DM Sans"/>
          <w:color w:val="4C5966"/>
          <w:shd w:val="clear" w:color="auto" w:fill="FFFFFF"/>
        </w:rPr>
        <w:t xml:space="preserve">services the system </w:t>
      </w:r>
      <w:proofErr w:type="gramStart"/>
      <w:r>
        <w:rPr>
          <w:rFonts w:ascii="DM Sans" w:hAnsi="DM Sans"/>
          <w:color w:val="4C5966"/>
          <w:shd w:val="clear" w:color="auto" w:fill="FFFFFF"/>
        </w:rPr>
        <w:t>present  to</w:t>
      </w:r>
      <w:proofErr w:type="gramEnd"/>
      <w:r>
        <w:rPr>
          <w:rFonts w:ascii="DM Sans" w:hAnsi="DM Sans"/>
          <w:color w:val="4C5966"/>
          <w:shd w:val="clear" w:color="auto" w:fill="FFFFFF"/>
        </w:rPr>
        <w:t xml:space="preserve"> the  user? </w:t>
      </w:r>
      <w:proofErr w:type="gramStart"/>
      <w:r>
        <w:rPr>
          <w:rFonts w:ascii="DM Sans" w:hAnsi="DM Sans"/>
          <w:color w:val="4C5966"/>
          <w:shd w:val="clear" w:color="auto" w:fill="FFFFFF"/>
        </w:rPr>
        <w:t>Following  is</w:t>
      </w:r>
      <w:proofErr w:type="gramEnd"/>
      <w:r>
        <w:rPr>
          <w:rFonts w:ascii="DM Sans" w:hAnsi="DM Sans"/>
          <w:color w:val="4C5966"/>
          <w:shd w:val="clear" w:color="auto" w:fill="FFFFFF"/>
        </w:rPr>
        <w:t xml:space="preserve">  a list  of  functionalities  of  the  system.  There are </w:t>
      </w:r>
      <w:proofErr w:type="gramStart"/>
      <w:r>
        <w:rPr>
          <w:rFonts w:ascii="DM Sans" w:hAnsi="DM Sans"/>
          <w:color w:val="4C5966"/>
          <w:shd w:val="clear" w:color="auto" w:fill="FFFFFF"/>
        </w:rPr>
        <w:t>registered  people</w:t>
      </w:r>
      <w:proofErr w:type="gramEnd"/>
      <w:r>
        <w:rPr>
          <w:rFonts w:ascii="DM Sans" w:hAnsi="DM Sans"/>
          <w:color w:val="4C5966"/>
          <w:shd w:val="clear" w:color="auto" w:fill="FFFFFF"/>
        </w:rPr>
        <w:t xml:space="preserve">  in  the  system.  </w:t>
      </w:r>
      <w:proofErr w:type="gramStart"/>
      <w:r>
        <w:rPr>
          <w:rFonts w:ascii="DM Sans" w:hAnsi="DM Sans"/>
          <w:color w:val="4C5966"/>
          <w:shd w:val="clear" w:color="auto" w:fill="FFFFFF"/>
        </w:rPr>
        <w:t>Some  are</w:t>
      </w:r>
      <w:proofErr w:type="gramEnd"/>
      <w:r>
        <w:rPr>
          <w:rFonts w:ascii="DM Sans" w:hAnsi="DM Sans"/>
          <w:color w:val="4C5966"/>
          <w:shd w:val="clear" w:color="auto" w:fill="FFFFFF"/>
        </w:rPr>
        <w:t xml:space="preserve">  leave  approvers. </w:t>
      </w:r>
      <w:proofErr w:type="gramStart"/>
      <w:r>
        <w:rPr>
          <w:rFonts w:ascii="DM Sans" w:hAnsi="DM Sans"/>
          <w:color w:val="4C5966"/>
          <w:shd w:val="clear" w:color="auto" w:fill="FFFFFF"/>
        </w:rPr>
        <w:t>An  approver</w:t>
      </w:r>
      <w:proofErr w:type="gramEnd"/>
      <w:r>
        <w:rPr>
          <w:rFonts w:ascii="DM Sans" w:hAnsi="DM Sans"/>
          <w:color w:val="4C5966"/>
          <w:shd w:val="clear" w:color="auto" w:fill="FFFFFF"/>
        </w:rPr>
        <w:t xml:space="preserve">  can also  be  a leave requestor. In an organization, the hierarchy could be Engineers/Managers/Business managers/managing Directors etc.</w:t>
      </w:r>
    </w:p>
    <w:p w14:paraId="118638AE" w14:textId="77777777" w:rsidR="00B643EF" w:rsidRDefault="00B643EF" w:rsidP="00B643EF">
      <w:pPr>
        <w:rPr>
          <w:rFonts w:ascii="DM Sans" w:hAnsi="DM Sans"/>
          <w:color w:val="4C5966"/>
          <w:shd w:val="clear" w:color="auto" w:fill="FFFFFF"/>
        </w:rPr>
      </w:pPr>
    </w:p>
    <w:p w14:paraId="64E72CAB" w14:textId="6181E515" w:rsidR="00B643EF" w:rsidRPr="00B643EF" w:rsidRDefault="00B643EF" w:rsidP="00B643EF">
      <w:pPr>
        <w:pStyle w:val="ListParagraph"/>
        <w:numPr>
          <w:ilvl w:val="1"/>
          <w:numId w:val="10"/>
        </w:numPr>
        <w:rPr>
          <w:rFonts w:ascii="DM Sans" w:hAnsi="DM Sans"/>
          <w:color w:val="4C5966"/>
          <w:sz w:val="28"/>
          <w:szCs w:val="28"/>
          <w:shd w:val="clear" w:color="auto" w:fill="FFFFFF"/>
        </w:rPr>
      </w:pPr>
      <w:r w:rsidRPr="00B643EF">
        <w:rPr>
          <w:rFonts w:ascii="DM Sans" w:hAnsi="DM Sans"/>
          <w:color w:val="4C5966"/>
          <w:sz w:val="28"/>
          <w:szCs w:val="28"/>
          <w:shd w:val="clear" w:color="auto" w:fill="FFFFFF"/>
        </w:rPr>
        <w:t xml:space="preserve">An employee should be able to: </w:t>
      </w:r>
    </w:p>
    <w:p w14:paraId="5F402FE9" w14:textId="77777777" w:rsidR="00B643EF" w:rsidRPr="00B643EF" w:rsidRDefault="00B643EF" w:rsidP="00B643EF">
      <w:pPr>
        <w:pStyle w:val="ListParagraph"/>
        <w:numPr>
          <w:ilvl w:val="0"/>
          <w:numId w:val="12"/>
        </w:numPr>
      </w:pPr>
      <w:r w:rsidRPr="00B643EF">
        <w:rPr>
          <w:shd w:val="clear" w:color="auto" w:fill="FFFFFF"/>
        </w:rPr>
        <w:t>Login to the system through the first page of the application.</w:t>
      </w:r>
    </w:p>
    <w:p w14:paraId="2D418412" w14:textId="54A5C84C" w:rsidR="00B643EF" w:rsidRPr="00B643EF" w:rsidRDefault="00B643EF" w:rsidP="00B643EF">
      <w:pPr>
        <w:pStyle w:val="ListParagraph"/>
        <w:numPr>
          <w:ilvl w:val="0"/>
          <w:numId w:val="12"/>
        </w:numPr>
      </w:pPr>
      <w:r w:rsidRPr="00B643EF">
        <w:rPr>
          <w:shd w:val="clear" w:color="auto" w:fill="FFFFFF"/>
        </w:rPr>
        <w:t xml:space="preserve"> Change the password after logging into the system. </w:t>
      </w:r>
    </w:p>
    <w:p w14:paraId="4D065AE8" w14:textId="77777777" w:rsidR="00B643EF" w:rsidRPr="00B643EF" w:rsidRDefault="00B643EF" w:rsidP="00B643EF">
      <w:pPr>
        <w:pStyle w:val="ListParagraph"/>
        <w:numPr>
          <w:ilvl w:val="0"/>
          <w:numId w:val="12"/>
        </w:numPr>
      </w:pPr>
      <w:proofErr w:type="gramStart"/>
      <w:r w:rsidRPr="00B643EF">
        <w:rPr>
          <w:rFonts w:ascii="DM Sans" w:hAnsi="DM Sans"/>
          <w:color w:val="4C5966"/>
          <w:shd w:val="clear" w:color="auto" w:fill="FFFFFF"/>
        </w:rPr>
        <w:t>See  his</w:t>
      </w:r>
      <w:proofErr w:type="gramEnd"/>
      <w:r w:rsidRPr="00B643EF">
        <w:rPr>
          <w:rFonts w:ascii="DM Sans" w:hAnsi="DM Sans"/>
          <w:color w:val="4C5966"/>
          <w:shd w:val="clear" w:color="auto" w:fill="FFFFFF"/>
        </w:rPr>
        <w:t xml:space="preserve">/her  eligibility  details  (like  how  many  days  of  leave  he/she  is  eligible </w:t>
      </w:r>
      <w:proofErr w:type="spellStart"/>
      <w:r w:rsidRPr="00B643EF">
        <w:rPr>
          <w:rFonts w:ascii="DM Sans" w:hAnsi="DM Sans"/>
          <w:color w:val="4C5966"/>
          <w:shd w:val="clear" w:color="auto" w:fill="FFFFFF"/>
        </w:rPr>
        <w:t>foretc</w:t>
      </w:r>
      <w:proofErr w:type="spellEnd"/>
      <w:r w:rsidRPr="00B643EF">
        <w:rPr>
          <w:rFonts w:ascii="DM Sans" w:hAnsi="DM Sans"/>
          <w:color w:val="4C5966"/>
          <w:shd w:val="clear" w:color="auto" w:fill="FFFFFF"/>
        </w:rPr>
        <w:t xml:space="preserve">.) </w:t>
      </w:r>
    </w:p>
    <w:p w14:paraId="58883B0D" w14:textId="28A095C5" w:rsidR="00B643EF" w:rsidRPr="00B643EF" w:rsidRDefault="00B643EF" w:rsidP="00B643EF">
      <w:pPr>
        <w:pStyle w:val="ListParagraph"/>
        <w:numPr>
          <w:ilvl w:val="0"/>
          <w:numId w:val="12"/>
        </w:numPr>
      </w:pPr>
      <w:r w:rsidRPr="00B643EF">
        <w:rPr>
          <w:rFonts w:ascii="DM Sans" w:hAnsi="DM Sans"/>
          <w:color w:val="4C5966"/>
          <w:shd w:val="clear" w:color="auto" w:fill="FFFFFF"/>
        </w:rPr>
        <w:t xml:space="preserve">Query the leave balance </w:t>
      </w:r>
    </w:p>
    <w:p w14:paraId="4066516C" w14:textId="77777777" w:rsidR="00B643EF" w:rsidRPr="00B643EF" w:rsidRDefault="00B643EF" w:rsidP="00B643EF">
      <w:pPr>
        <w:pStyle w:val="ListParagraph"/>
        <w:numPr>
          <w:ilvl w:val="0"/>
          <w:numId w:val="12"/>
        </w:numPr>
      </w:pPr>
      <w:r w:rsidRPr="00B643EF">
        <w:rPr>
          <w:rFonts w:ascii="DM Sans" w:hAnsi="DM Sans"/>
          <w:color w:val="4C5966"/>
          <w:shd w:val="clear" w:color="auto" w:fill="FFFFFF"/>
        </w:rPr>
        <w:t xml:space="preserve">See his/her leave history since the time he/she joined the company/college </w:t>
      </w:r>
    </w:p>
    <w:p w14:paraId="49E9ED0B" w14:textId="339E7385" w:rsidR="00B643EF" w:rsidRPr="00B643EF" w:rsidRDefault="00B643EF" w:rsidP="00B643EF">
      <w:pPr>
        <w:pStyle w:val="ListParagraph"/>
        <w:numPr>
          <w:ilvl w:val="0"/>
          <w:numId w:val="12"/>
        </w:numPr>
      </w:pPr>
      <w:proofErr w:type="gramStart"/>
      <w:r w:rsidRPr="00B643EF">
        <w:rPr>
          <w:rFonts w:ascii="DM Sans" w:hAnsi="DM Sans"/>
          <w:color w:val="4C5966"/>
          <w:shd w:val="clear" w:color="auto" w:fill="FFFFFF"/>
        </w:rPr>
        <w:t>Apply  for</w:t>
      </w:r>
      <w:proofErr w:type="gramEnd"/>
      <w:r w:rsidRPr="00B643EF">
        <w:rPr>
          <w:rFonts w:ascii="DM Sans" w:hAnsi="DM Sans"/>
          <w:color w:val="4C5966"/>
          <w:shd w:val="clear" w:color="auto" w:fill="FFFFFF"/>
        </w:rPr>
        <w:t xml:space="preserve">  leave,  specifying  the  from  and  to  dates,  reason  for  taking leave, address for communication while on leave and his/her superior’s email id.</w:t>
      </w:r>
    </w:p>
    <w:p w14:paraId="278D08CB" w14:textId="205D0157" w:rsidR="00B643EF" w:rsidRPr="00B643EF" w:rsidRDefault="00B643EF" w:rsidP="00B643EF">
      <w:pPr>
        <w:pStyle w:val="ListParagraph"/>
        <w:numPr>
          <w:ilvl w:val="0"/>
          <w:numId w:val="12"/>
        </w:numPr>
      </w:pPr>
      <w:r w:rsidRPr="00B643EF">
        <w:rPr>
          <w:rFonts w:ascii="DM Sans" w:hAnsi="DM Sans"/>
          <w:color w:val="4C5966"/>
          <w:shd w:val="clear" w:color="auto" w:fill="FFFFFF"/>
        </w:rPr>
        <w:t xml:space="preserve"> See his/her current leave applications and the leave applications that are submitted to him/her for approval or cancellation.</w:t>
      </w:r>
    </w:p>
    <w:p w14:paraId="07F984FB" w14:textId="17544824" w:rsidR="00B643EF" w:rsidRPr="00B643EF" w:rsidRDefault="00B643EF" w:rsidP="00B643EF">
      <w:pPr>
        <w:pStyle w:val="ListParagraph"/>
        <w:numPr>
          <w:ilvl w:val="0"/>
          <w:numId w:val="12"/>
        </w:numPr>
      </w:pPr>
      <w:r w:rsidRPr="00B643EF">
        <w:rPr>
          <w:rFonts w:ascii="DM Sans" w:hAnsi="DM Sans"/>
          <w:color w:val="4C5966"/>
          <w:shd w:val="clear" w:color="auto" w:fill="FFFFFF"/>
        </w:rPr>
        <w:t>Approve/reject the leave applications that are submitted to him/her.</w:t>
      </w:r>
    </w:p>
    <w:p w14:paraId="6C0B3DA6" w14:textId="62B8F7D5" w:rsidR="00B643EF" w:rsidRPr="00B643EF" w:rsidRDefault="00B643EF" w:rsidP="00B643EF">
      <w:pPr>
        <w:pStyle w:val="ListParagraph"/>
        <w:numPr>
          <w:ilvl w:val="0"/>
          <w:numId w:val="12"/>
        </w:numPr>
      </w:pPr>
      <w:r w:rsidRPr="00B643EF">
        <w:rPr>
          <w:rFonts w:ascii="DM Sans" w:hAnsi="DM Sans"/>
          <w:color w:val="4C5966"/>
          <w:shd w:val="clear" w:color="auto" w:fill="FFFFFF"/>
        </w:rPr>
        <w:t xml:space="preserve"> Withdraw his/her leave application (which has not been approved yet). </w:t>
      </w:r>
    </w:p>
    <w:p w14:paraId="2730FACA" w14:textId="6D089F29" w:rsidR="00B643EF" w:rsidRPr="009650FD" w:rsidRDefault="00B643EF" w:rsidP="00B643EF">
      <w:pPr>
        <w:pStyle w:val="ListParagraph"/>
        <w:numPr>
          <w:ilvl w:val="0"/>
          <w:numId w:val="12"/>
        </w:numPr>
      </w:pPr>
      <w:r w:rsidRPr="00B643EF">
        <w:rPr>
          <w:rFonts w:ascii="DM Sans" w:hAnsi="DM Sans"/>
          <w:color w:val="4C5966"/>
          <w:shd w:val="clear" w:color="auto" w:fill="FFFFFF"/>
        </w:rPr>
        <w:t xml:space="preserve"> </w:t>
      </w:r>
      <w:proofErr w:type="gramStart"/>
      <w:r w:rsidRPr="00B643EF">
        <w:rPr>
          <w:rFonts w:ascii="DM Sans" w:hAnsi="DM Sans"/>
          <w:color w:val="4C5966"/>
          <w:shd w:val="clear" w:color="auto" w:fill="FFFFFF"/>
        </w:rPr>
        <w:t>Cancel  his</w:t>
      </w:r>
      <w:proofErr w:type="gramEnd"/>
      <w:r w:rsidRPr="00B643EF">
        <w:rPr>
          <w:rFonts w:ascii="DM Sans" w:hAnsi="DM Sans"/>
          <w:color w:val="4C5966"/>
          <w:shd w:val="clear" w:color="auto" w:fill="FFFFFF"/>
        </w:rPr>
        <w:t xml:space="preserve">/her  leave  (which  has  been  already  approved).  </w:t>
      </w:r>
      <w:proofErr w:type="gramStart"/>
      <w:r w:rsidRPr="00B643EF">
        <w:rPr>
          <w:rFonts w:ascii="DM Sans" w:hAnsi="DM Sans"/>
          <w:color w:val="4C5966"/>
          <w:shd w:val="clear" w:color="auto" w:fill="FFFFFF"/>
        </w:rPr>
        <w:t>This  will</w:t>
      </w:r>
      <w:proofErr w:type="gramEnd"/>
      <w:r w:rsidRPr="00B643EF">
        <w:rPr>
          <w:rFonts w:ascii="DM Sans" w:hAnsi="DM Sans"/>
          <w:color w:val="4C5966"/>
          <w:shd w:val="clear" w:color="auto" w:fill="FFFFFF"/>
        </w:rPr>
        <w:t xml:space="preserve">  need  to  be approved by his/her Superior.</w:t>
      </w:r>
    </w:p>
    <w:p w14:paraId="52F7DCF8" w14:textId="77777777" w:rsidR="009650FD" w:rsidRPr="00B643EF" w:rsidRDefault="009650FD" w:rsidP="009650FD"/>
    <w:p w14:paraId="2752C639" w14:textId="77777777" w:rsidR="009650FD" w:rsidRPr="009650FD" w:rsidRDefault="009650FD" w:rsidP="009650FD">
      <w:pPr>
        <w:pStyle w:val="ListParagraph"/>
        <w:ind w:left="1080"/>
      </w:pPr>
    </w:p>
    <w:p w14:paraId="30F70D9F" w14:textId="3266A849" w:rsidR="00B643EF" w:rsidRPr="009650FD" w:rsidRDefault="00B643EF" w:rsidP="00B643EF">
      <w:pPr>
        <w:pStyle w:val="ListParagraph"/>
        <w:numPr>
          <w:ilvl w:val="1"/>
          <w:numId w:val="10"/>
        </w:numPr>
      </w:pPr>
      <w:r w:rsidRPr="00B643EF">
        <w:rPr>
          <w:rFonts w:ascii="DM Sans" w:hAnsi="DM Sans"/>
          <w:color w:val="4C5966"/>
          <w:shd w:val="clear" w:color="auto" w:fill="FFFFFF"/>
        </w:rPr>
        <w:lastRenderedPageBreak/>
        <w:t xml:space="preserve"> As soon as a leave application/cancellation request/withdrawal/approval/rejection/password-change is made by the person, an automatic email should be sent to the person and his superior giving details about the action.</w:t>
      </w:r>
    </w:p>
    <w:p w14:paraId="7A2B4E79" w14:textId="77777777" w:rsidR="009650FD" w:rsidRPr="00B643EF" w:rsidRDefault="009650FD" w:rsidP="009650FD"/>
    <w:p w14:paraId="2DB77A5F" w14:textId="05448BAE" w:rsidR="00B643EF" w:rsidRPr="009650FD" w:rsidRDefault="00B643EF" w:rsidP="009650FD">
      <w:pPr>
        <w:pStyle w:val="ListParagraph"/>
        <w:numPr>
          <w:ilvl w:val="1"/>
          <w:numId w:val="10"/>
        </w:numPr>
        <w:jc w:val="both"/>
      </w:pPr>
      <w:proofErr w:type="gramStart"/>
      <w:r w:rsidRPr="00B643EF">
        <w:rPr>
          <w:rFonts w:ascii="DM Sans" w:hAnsi="DM Sans"/>
          <w:color w:val="4C5966"/>
          <w:shd w:val="clear" w:color="auto" w:fill="FFFFFF"/>
        </w:rPr>
        <w:t>The  no.</w:t>
      </w:r>
      <w:proofErr w:type="gramEnd"/>
      <w:r w:rsidRPr="00B643EF">
        <w:rPr>
          <w:rFonts w:ascii="DM Sans" w:hAnsi="DM Sans"/>
          <w:color w:val="4C5966"/>
          <w:shd w:val="clear" w:color="auto" w:fill="FFFFFF"/>
        </w:rPr>
        <w:t xml:space="preserve">  </w:t>
      </w:r>
      <w:proofErr w:type="gramStart"/>
      <w:r w:rsidRPr="00B643EF">
        <w:rPr>
          <w:rFonts w:ascii="DM Sans" w:hAnsi="DM Sans"/>
          <w:color w:val="4C5966"/>
          <w:shd w:val="clear" w:color="auto" w:fill="FFFFFF"/>
        </w:rPr>
        <w:t>of  days</w:t>
      </w:r>
      <w:proofErr w:type="gramEnd"/>
      <w:r w:rsidRPr="00B643EF">
        <w:rPr>
          <w:rFonts w:ascii="DM Sans" w:hAnsi="DM Sans"/>
          <w:color w:val="4C5966"/>
          <w:shd w:val="clear" w:color="auto" w:fill="FFFFFF"/>
        </w:rPr>
        <w:t xml:space="preserve">  of  leave (as  per  the  assumed  leave  policy)  should  be  automatically credited to  everybody  and  a  notification  regarding the same  be  sent to them automatically.</w:t>
      </w:r>
    </w:p>
    <w:p w14:paraId="6D6AF671" w14:textId="77777777" w:rsidR="009650FD" w:rsidRDefault="009650FD" w:rsidP="009650FD">
      <w:pPr>
        <w:pStyle w:val="ListParagraph"/>
      </w:pPr>
    </w:p>
    <w:p w14:paraId="29138891" w14:textId="77777777" w:rsidR="009650FD" w:rsidRPr="00B643EF" w:rsidRDefault="009650FD" w:rsidP="009650FD">
      <w:pPr>
        <w:jc w:val="both"/>
      </w:pPr>
    </w:p>
    <w:p w14:paraId="56A9F525" w14:textId="777405A0" w:rsidR="00B643EF" w:rsidRPr="009650FD" w:rsidRDefault="00B643EF" w:rsidP="009650FD">
      <w:pPr>
        <w:pStyle w:val="ListParagraph"/>
        <w:numPr>
          <w:ilvl w:val="1"/>
          <w:numId w:val="10"/>
        </w:numPr>
        <w:jc w:val="both"/>
      </w:pPr>
      <w:r w:rsidRPr="00B643EF">
        <w:rPr>
          <w:rFonts w:ascii="DM Sans" w:hAnsi="DM Sans"/>
          <w:color w:val="4C5966"/>
          <w:shd w:val="clear" w:color="auto" w:fill="FFFFFF"/>
        </w:rPr>
        <w:t xml:space="preserve"> A summary report of the leave details of his/her sub-ordinates should be sent to every manager periodically</w:t>
      </w:r>
    </w:p>
    <w:p w14:paraId="22F7D33C" w14:textId="77777777" w:rsidR="009650FD" w:rsidRPr="00B643EF" w:rsidRDefault="009650FD" w:rsidP="009650FD">
      <w:pPr>
        <w:jc w:val="both"/>
      </w:pPr>
    </w:p>
    <w:p w14:paraId="5E3536C2" w14:textId="19CE9426" w:rsidR="00B643EF" w:rsidRDefault="00B643EF" w:rsidP="009650FD">
      <w:pPr>
        <w:pStyle w:val="ListParagraph"/>
        <w:numPr>
          <w:ilvl w:val="1"/>
          <w:numId w:val="10"/>
        </w:numPr>
        <w:jc w:val="both"/>
      </w:pPr>
      <w:r w:rsidRPr="00B643EF">
        <w:rPr>
          <w:rFonts w:ascii="DM Sans" w:hAnsi="DM Sans"/>
          <w:color w:val="4C5966"/>
          <w:shd w:val="clear" w:color="auto" w:fill="FFFFFF"/>
        </w:rPr>
        <w:t xml:space="preserve"> A calendar giving the </w:t>
      </w:r>
      <w:proofErr w:type="gramStart"/>
      <w:r w:rsidRPr="00B643EF">
        <w:rPr>
          <w:rFonts w:ascii="DM Sans" w:hAnsi="DM Sans"/>
          <w:color w:val="4C5966"/>
          <w:shd w:val="clear" w:color="auto" w:fill="FFFFFF"/>
        </w:rPr>
        <w:t>public  holidays</w:t>
      </w:r>
      <w:proofErr w:type="gramEnd"/>
      <w:r w:rsidRPr="00B643EF">
        <w:rPr>
          <w:rFonts w:ascii="DM Sans" w:hAnsi="DM Sans"/>
          <w:color w:val="4C5966"/>
          <w:shd w:val="clear" w:color="auto" w:fill="FFFFFF"/>
        </w:rPr>
        <w:t xml:space="preserve"> of the organization/college should be available on the system</w:t>
      </w:r>
    </w:p>
    <w:p w14:paraId="0235241A" w14:textId="77777777" w:rsidR="00B643EF" w:rsidRPr="00E47E88" w:rsidRDefault="00B643EF" w:rsidP="00B643EF">
      <w:pPr>
        <w:pStyle w:val="BodyText"/>
        <w:tabs>
          <w:tab w:val="left" w:pos="0"/>
        </w:tabs>
        <w:ind w:left="516"/>
        <w:rPr>
          <w:rFonts w:ascii="Arial" w:hAnsi="Arial"/>
          <w:b/>
          <w:bCs/>
          <w:sz w:val="28"/>
          <w:szCs w:val="28"/>
        </w:rPr>
      </w:pPr>
    </w:p>
    <w:p w14:paraId="65E8C030" w14:textId="08DB824A" w:rsidR="009650FD" w:rsidRDefault="009650FD" w:rsidP="009650FD">
      <w:pPr>
        <w:pStyle w:val="ListParagraph"/>
        <w:numPr>
          <w:ilvl w:val="0"/>
          <w:numId w:val="9"/>
        </w:numPr>
        <w:rPr>
          <w:b/>
          <w:bCs/>
          <w:sz w:val="28"/>
          <w:szCs w:val="28"/>
        </w:rPr>
      </w:pPr>
      <w:r w:rsidRPr="009650FD">
        <w:rPr>
          <w:b/>
          <w:bCs/>
          <w:sz w:val="28"/>
          <w:szCs w:val="28"/>
        </w:rPr>
        <w:t xml:space="preserve"> Non-Functional Requirements </w:t>
      </w:r>
    </w:p>
    <w:p w14:paraId="7D6ED19D" w14:textId="77777777" w:rsidR="009650FD" w:rsidRDefault="009650FD" w:rsidP="009650FD">
      <w:pPr>
        <w:rPr>
          <w:sz w:val="28"/>
          <w:szCs w:val="28"/>
          <w:shd w:val="clear" w:color="auto" w:fill="FFFFFF"/>
        </w:rPr>
      </w:pPr>
    </w:p>
    <w:p w14:paraId="0F0A16D7" w14:textId="77777777" w:rsidR="009650FD" w:rsidRDefault="009650FD" w:rsidP="009650FD">
      <w:pPr>
        <w:rPr>
          <w:sz w:val="28"/>
          <w:szCs w:val="28"/>
          <w:shd w:val="clear" w:color="auto" w:fill="FFFFFF"/>
        </w:rPr>
      </w:pPr>
    </w:p>
    <w:p w14:paraId="519F3DDE" w14:textId="77777777" w:rsidR="009650FD" w:rsidRDefault="009650FD" w:rsidP="009650FD">
      <w:pPr>
        <w:rPr>
          <w:sz w:val="28"/>
          <w:szCs w:val="28"/>
          <w:shd w:val="clear" w:color="auto" w:fill="FFFFFF"/>
        </w:rPr>
      </w:pPr>
    </w:p>
    <w:p w14:paraId="7DCE87C9" w14:textId="77777777" w:rsidR="009650FD" w:rsidRDefault="009650FD" w:rsidP="009650FD">
      <w:pPr>
        <w:rPr>
          <w:sz w:val="28"/>
          <w:szCs w:val="28"/>
          <w:shd w:val="clear" w:color="auto" w:fill="FFFFFF"/>
        </w:rPr>
      </w:pPr>
    </w:p>
    <w:p w14:paraId="5707C2AA" w14:textId="77777777" w:rsidR="009650FD" w:rsidRDefault="009650FD" w:rsidP="009650FD">
      <w:pPr>
        <w:rPr>
          <w:sz w:val="28"/>
          <w:szCs w:val="28"/>
          <w:shd w:val="clear" w:color="auto" w:fill="FFFFFF"/>
        </w:rPr>
      </w:pPr>
    </w:p>
    <w:p w14:paraId="772327B2" w14:textId="77777777" w:rsidR="009650FD" w:rsidRDefault="009650FD" w:rsidP="009650FD">
      <w:pPr>
        <w:rPr>
          <w:sz w:val="28"/>
          <w:szCs w:val="28"/>
          <w:shd w:val="clear" w:color="auto" w:fill="FFFFFF"/>
        </w:rPr>
      </w:pPr>
    </w:p>
    <w:p w14:paraId="74E2E19D" w14:textId="77777777" w:rsidR="009650FD" w:rsidRDefault="009650FD" w:rsidP="009650FD">
      <w:pPr>
        <w:rPr>
          <w:sz w:val="28"/>
          <w:szCs w:val="28"/>
          <w:shd w:val="clear" w:color="auto" w:fill="FFFFFF"/>
        </w:rPr>
      </w:pPr>
    </w:p>
    <w:p w14:paraId="09038591" w14:textId="77777777" w:rsidR="009650FD" w:rsidRDefault="009650FD" w:rsidP="009650FD">
      <w:pPr>
        <w:rPr>
          <w:sz w:val="28"/>
          <w:szCs w:val="28"/>
          <w:shd w:val="clear" w:color="auto" w:fill="FFFFFF"/>
        </w:rPr>
      </w:pPr>
    </w:p>
    <w:p w14:paraId="7D698F7B" w14:textId="77777777" w:rsidR="009650FD" w:rsidRDefault="009650FD" w:rsidP="009650FD">
      <w:pPr>
        <w:rPr>
          <w:sz w:val="28"/>
          <w:szCs w:val="28"/>
          <w:shd w:val="clear" w:color="auto" w:fill="FFFFFF"/>
        </w:rPr>
      </w:pPr>
    </w:p>
    <w:p w14:paraId="351A8D64" w14:textId="77777777" w:rsidR="009650FD" w:rsidRDefault="009650FD" w:rsidP="009650FD">
      <w:pPr>
        <w:rPr>
          <w:sz w:val="28"/>
          <w:szCs w:val="28"/>
          <w:shd w:val="clear" w:color="auto" w:fill="FFFFFF"/>
        </w:rPr>
      </w:pPr>
    </w:p>
    <w:p w14:paraId="13B7E3E0" w14:textId="77777777" w:rsidR="009650FD" w:rsidRDefault="009650FD" w:rsidP="009650FD">
      <w:pPr>
        <w:rPr>
          <w:sz w:val="28"/>
          <w:szCs w:val="28"/>
          <w:shd w:val="clear" w:color="auto" w:fill="FFFFFF"/>
        </w:rPr>
      </w:pPr>
    </w:p>
    <w:p w14:paraId="75963A26" w14:textId="77777777" w:rsidR="009650FD" w:rsidRDefault="009650FD" w:rsidP="009650FD">
      <w:pPr>
        <w:rPr>
          <w:sz w:val="28"/>
          <w:szCs w:val="28"/>
          <w:shd w:val="clear" w:color="auto" w:fill="FFFFFF"/>
        </w:rPr>
      </w:pPr>
    </w:p>
    <w:p w14:paraId="34D922CA" w14:textId="77777777" w:rsidR="009650FD" w:rsidRDefault="009650FD" w:rsidP="009650FD">
      <w:pPr>
        <w:rPr>
          <w:sz w:val="28"/>
          <w:szCs w:val="28"/>
          <w:shd w:val="clear" w:color="auto" w:fill="FFFFFF"/>
        </w:rPr>
      </w:pPr>
    </w:p>
    <w:p w14:paraId="64CE157D" w14:textId="77777777" w:rsidR="009650FD" w:rsidRDefault="009650FD" w:rsidP="009650FD">
      <w:pPr>
        <w:rPr>
          <w:sz w:val="28"/>
          <w:szCs w:val="28"/>
          <w:shd w:val="clear" w:color="auto" w:fill="FFFFFF"/>
        </w:rPr>
      </w:pPr>
    </w:p>
    <w:p w14:paraId="28607E2C" w14:textId="2A60F61A" w:rsidR="009650FD" w:rsidRPr="009650FD" w:rsidRDefault="009650FD" w:rsidP="009650FD">
      <w:pPr>
        <w:rPr>
          <w:b/>
          <w:bCs/>
          <w:sz w:val="28"/>
          <w:szCs w:val="28"/>
        </w:rPr>
      </w:pPr>
      <w:proofErr w:type="gramStart"/>
      <w:r w:rsidRPr="009650FD">
        <w:rPr>
          <w:sz w:val="28"/>
          <w:szCs w:val="28"/>
          <w:shd w:val="clear" w:color="auto" w:fill="FFFFFF"/>
        </w:rPr>
        <w:lastRenderedPageBreak/>
        <w:t xml:space="preserve">4.1  </w:t>
      </w:r>
      <w:r w:rsidRPr="009650FD">
        <w:rPr>
          <w:sz w:val="28"/>
          <w:szCs w:val="28"/>
          <w:shd w:val="clear" w:color="auto" w:fill="FFFFFF"/>
        </w:rPr>
        <w:t>Class</w:t>
      </w:r>
      <w:proofErr w:type="gramEnd"/>
      <w:r w:rsidRPr="009650FD">
        <w:rPr>
          <w:sz w:val="28"/>
          <w:szCs w:val="28"/>
          <w:shd w:val="clear" w:color="auto" w:fill="FFFFFF"/>
        </w:rPr>
        <w:t xml:space="preserve"> Diagram:</w:t>
      </w:r>
    </w:p>
    <w:p w14:paraId="553F5896" w14:textId="3C637CBF" w:rsidR="009650FD" w:rsidRDefault="009650FD">
      <w:r>
        <w:rPr>
          <w:noProof/>
        </w:rPr>
        <w:drawing>
          <wp:inline distT="0" distB="0" distL="0" distR="0" wp14:anchorId="1C67C003" wp14:editId="447DFB60">
            <wp:extent cx="5638549" cy="7295593"/>
            <wp:effectExtent l="0" t="0" r="635" b="635"/>
            <wp:docPr id="1056166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2177" cy="7339104"/>
                    </a:xfrm>
                    <a:prstGeom prst="rect">
                      <a:avLst/>
                    </a:prstGeom>
                    <a:noFill/>
                  </pic:spPr>
                </pic:pic>
              </a:graphicData>
            </a:graphic>
          </wp:inline>
        </w:drawing>
      </w:r>
    </w:p>
    <w:p w14:paraId="708F0542" w14:textId="77777777" w:rsidR="009650FD" w:rsidRDefault="009650FD"/>
    <w:p w14:paraId="07869680" w14:textId="77777777" w:rsidR="009650FD" w:rsidRDefault="009650FD"/>
    <w:p w14:paraId="604EEEB9" w14:textId="77777777" w:rsidR="009650FD" w:rsidRDefault="009650FD"/>
    <w:p w14:paraId="782C9669" w14:textId="77777777" w:rsidR="009650FD" w:rsidRDefault="009650FD"/>
    <w:p w14:paraId="67C7DEF0" w14:textId="77777777" w:rsidR="009650FD" w:rsidRDefault="009650FD"/>
    <w:p w14:paraId="6983239D" w14:textId="77777777" w:rsidR="009650FD" w:rsidRDefault="009650FD"/>
    <w:p w14:paraId="297D3879" w14:textId="77777777" w:rsidR="009650FD" w:rsidRDefault="009650FD"/>
    <w:p w14:paraId="57B74010" w14:textId="32E5AC0C" w:rsidR="009650FD" w:rsidRDefault="009650FD">
      <w:pPr>
        <w:rPr>
          <w:rFonts w:cstheme="minorHAnsi"/>
          <w:b/>
          <w:bCs/>
          <w:color w:val="4C5966"/>
          <w:sz w:val="28"/>
          <w:szCs w:val="28"/>
          <w:shd w:val="clear" w:color="auto" w:fill="FFFFFF"/>
        </w:rPr>
      </w:pPr>
      <w:r w:rsidRPr="009650FD">
        <w:rPr>
          <w:rFonts w:cstheme="minorHAnsi"/>
          <w:b/>
          <w:bCs/>
          <w:color w:val="4C5966"/>
          <w:sz w:val="28"/>
          <w:szCs w:val="28"/>
          <w:shd w:val="clear" w:color="auto" w:fill="FFFFFF"/>
        </w:rPr>
        <w:t>4.2 System Flow Chart:</w:t>
      </w:r>
    </w:p>
    <w:p w14:paraId="2CDF1E0B" w14:textId="20659B72" w:rsidR="009650FD" w:rsidRDefault="00FC7F10">
      <w:pPr>
        <w:rPr>
          <w:rFonts w:cstheme="minorHAnsi"/>
          <w:b/>
          <w:bCs/>
          <w:color w:val="4C5966"/>
          <w:sz w:val="28"/>
          <w:szCs w:val="28"/>
          <w:shd w:val="clear" w:color="auto" w:fill="FFFFFF"/>
        </w:rPr>
      </w:pPr>
      <w:r>
        <w:rPr>
          <w:rFonts w:cstheme="minorHAnsi"/>
          <w:b/>
          <w:bCs/>
          <w:noProof/>
          <w:sz w:val="28"/>
          <w:szCs w:val="28"/>
        </w:rPr>
        <mc:AlternateContent>
          <mc:Choice Requires="wps">
            <w:drawing>
              <wp:anchor distT="0" distB="0" distL="114300" distR="114300" simplePos="0" relativeHeight="251659264" behindDoc="1" locked="0" layoutInCell="1" allowOverlap="1" wp14:anchorId="4D14DDBA" wp14:editId="1008F842">
                <wp:simplePos x="0" y="0"/>
                <wp:positionH relativeFrom="column">
                  <wp:posOffset>2250902</wp:posOffset>
                </wp:positionH>
                <wp:positionV relativeFrom="paragraph">
                  <wp:posOffset>155114</wp:posOffset>
                </wp:positionV>
                <wp:extent cx="782320" cy="727075"/>
                <wp:effectExtent l="76200" t="76200" r="93980" b="92075"/>
                <wp:wrapTight wrapText="bothSides">
                  <wp:wrapPolygon edited="0">
                    <wp:start x="6312" y="-2264"/>
                    <wp:lineTo x="-2104" y="-1132"/>
                    <wp:lineTo x="-2104" y="15280"/>
                    <wp:lineTo x="-526" y="17544"/>
                    <wp:lineTo x="5786" y="22638"/>
                    <wp:lineTo x="6312" y="23769"/>
                    <wp:lineTo x="15253" y="23769"/>
                    <wp:lineTo x="15779" y="22638"/>
                    <wp:lineTo x="22091" y="17544"/>
                    <wp:lineTo x="22091" y="16978"/>
                    <wp:lineTo x="23669" y="8489"/>
                    <wp:lineTo x="23669" y="6225"/>
                    <wp:lineTo x="16831" y="-1132"/>
                    <wp:lineTo x="15253" y="-2264"/>
                    <wp:lineTo x="6312" y="-2264"/>
                  </wp:wrapPolygon>
                </wp:wrapTight>
                <wp:docPr id="777377125" name="Flowchart: Connector 7"/>
                <wp:cNvGraphicFramePr/>
                <a:graphic xmlns:a="http://schemas.openxmlformats.org/drawingml/2006/main">
                  <a:graphicData uri="http://schemas.microsoft.com/office/word/2010/wordprocessingShape">
                    <wps:wsp>
                      <wps:cNvSpPr/>
                      <wps:spPr>
                        <a:xfrm>
                          <a:off x="0" y="0"/>
                          <a:ext cx="782320" cy="727075"/>
                        </a:xfrm>
                        <a:prstGeom prst="flowChartConnector">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847F764" w14:textId="6A7819B2" w:rsidR="00FC7F10" w:rsidRPr="00FC7F10" w:rsidRDefault="00FC7F10" w:rsidP="00FC7F10">
                            <w:pPr>
                              <w:jc w:val="center"/>
                              <w:rPr>
                                <w:b/>
                                <w:bCs/>
                                <w:lang w:val="en-US"/>
                              </w:rPr>
                            </w:pPr>
                            <w:r w:rsidRPr="00FC7F10">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4DD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177.25pt;margin-top:12.2pt;width:61.6pt;height:5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" fillcolor="white [3201]" strokecolor="black [3213]" strokeweight="1pt">
                <v:stroke joinstyle="miter"/>
                <v:textbox>
                  <w:txbxContent>
                    <w:p w14:paraId="7847F764" w14:textId="6A7819B2" w:rsidR="00FC7F10" w:rsidRPr="00FC7F10" w:rsidRDefault="00FC7F10" w:rsidP="00FC7F10">
                      <w:pPr>
                        <w:jc w:val="center"/>
                        <w:rPr>
                          <w:b/>
                          <w:bCs/>
                          <w:lang w:val="en-US"/>
                        </w:rPr>
                      </w:pPr>
                      <w:r w:rsidRPr="00FC7F10">
                        <w:rPr>
                          <w:b/>
                          <w:bCs/>
                          <w:lang w:val="en-US"/>
                        </w:rPr>
                        <w:t>START</w:t>
                      </w:r>
                    </w:p>
                  </w:txbxContent>
                </v:textbox>
                <w10:wrap type="tight"/>
              </v:shape>
            </w:pict>
          </mc:Fallback>
        </mc:AlternateContent>
      </w:r>
    </w:p>
    <w:p w14:paraId="35A29F49" w14:textId="023B1C5B" w:rsidR="00241550" w:rsidRDefault="0044578D">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72576" behindDoc="0" locked="0" layoutInCell="1" allowOverlap="1" wp14:anchorId="49A1E507" wp14:editId="70CAED53">
                <wp:simplePos x="0" y="0"/>
                <wp:positionH relativeFrom="column">
                  <wp:posOffset>4114800</wp:posOffset>
                </wp:positionH>
                <wp:positionV relativeFrom="paragraph">
                  <wp:posOffset>4107988</wp:posOffset>
                </wp:positionV>
                <wp:extent cx="0" cy="387927"/>
                <wp:effectExtent l="76200" t="0" r="57150" b="50800"/>
                <wp:wrapNone/>
                <wp:docPr id="277388193" name="Straight Arrow Connector 23"/>
                <wp:cNvGraphicFramePr/>
                <a:graphic xmlns:a="http://schemas.openxmlformats.org/drawingml/2006/main">
                  <a:graphicData uri="http://schemas.microsoft.com/office/word/2010/wordprocessingShape">
                    <wps:wsp>
                      <wps:cNvCnPr/>
                      <wps:spPr>
                        <a:xfrm>
                          <a:off x="0" y="0"/>
                          <a:ext cx="0" cy="3879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8C6DD" id="_x0000_t32" coordsize="21600,21600" o:spt="32" o:oned="t" path="m,l21600,21600e" filled="f">
                <v:path arrowok="t" fillok="f" o:connecttype="none"/>
                <o:lock v:ext="edit" shapetype="t"/>
              </v:shapetype>
              <v:shape id="Straight Arrow Connector 23" o:spid="_x0000_s1026" type="#_x0000_t32" style="position:absolute;margin-left:324pt;margin-top:323.45pt;width:0;height:30.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" strokecolor="black [3213]" strokeweight=".5pt">
                <v:stroke endarrow="block" joinstyle="miter"/>
              </v:shape>
            </w:pict>
          </mc:Fallback>
        </mc:AlternateContent>
      </w:r>
      <w:r>
        <w:rPr>
          <w:rFonts w:cstheme="minorHAnsi"/>
          <w:b/>
          <w:bCs/>
          <w:noProof/>
          <w:sz w:val="28"/>
          <w:szCs w:val="28"/>
        </w:rPr>
        <mc:AlternateContent>
          <mc:Choice Requires="wps">
            <w:drawing>
              <wp:anchor distT="0" distB="0" distL="114300" distR="114300" simplePos="0" relativeHeight="251671552" behindDoc="0" locked="0" layoutInCell="1" allowOverlap="1" wp14:anchorId="12371269" wp14:editId="1BA03B01">
                <wp:simplePos x="0" y="0"/>
                <wp:positionH relativeFrom="column">
                  <wp:posOffset>4107873</wp:posOffset>
                </wp:positionH>
                <wp:positionV relativeFrom="paragraph">
                  <wp:posOffset>3283643</wp:posOffset>
                </wp:positionV>
                <wp:extent cx="0" cy="443345"/>
                <wp:effectExtent l="76200" t="0" r="57150" b="52070"/>
                <wp:wrapNone/>
                <wp:docPr id="1318410260" name="Straight Arrow Connector 22"/>
                <wp:cNvGraphicFramePr/>
                <a:graphic xmlns:a="http://schemas.openxmlformats.org/drawingml/2006/main">
                  <a:graphicData uri="http://schemas.microsoft.com/office/word/2010/wordprocessingShape">
                    <wps:wsp>
                      <wps:cNvCnPr/>
                      <wps:spPr>
                        <a:xfrm>
                          <a:off x="0" y="0"/>
                          <a:ext cx="0" cy="443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CD6EC" id="Straight Arrow Connector 22" o:spid="_x0000_s1026" type="#_x0000_t32" style="position:absolute;margin-left:323.45pt;margin-top:258.55pt;width:0;height:3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" strokecolor="black [3213]" strokeweight=".5pt">
                <v:stroke endarrow="block" joinstyle="miter"/>
              </v:shape>
            </w:pict>
          </mc:Fallback>
        </mc:AlternateContent>
      </w:r>
      <w:r>
        <w:rPr>
          <w:rFonts w:cstheme="minorHAnsi"/>
          <w:b/>
          <w:bCs/>
          <w:noProof/>
          <w:sz w:val="28"/>
          <w:szCs w:val="28"/>
        </w:rPr>
        <mc:AlternateContent>
          <mc:Choice Requires="wps">
            <w:drawing>
              <wp:anchor distT="0" distB="0" distL="114300" distR="114300" simplePos="0" relativeHeight="251666432" behindDoc="0" locked="0" layoutInCell="1" allowOverlap="1" wp14:anchorId="5D148AEB" wp14:editId="37C5A3AC">
                <wp:simplePos x="0" y="0"/>
                <wp:positionH relativeFrom="margin">
                  <wp:align>center</wp:align>
                </wp:positionH>
                <wp:positionV relativeFrom="paragraph">
                  <wp:posOffset>5583035</wp:posOffset>
                </wp:positionV>
                <wp:extent cx="1544782" cy="554182"/>
                <wp:effectExtent l="76200" t="76200" r="93980" b="93980"/>
                <wp:wrapNone/>
                <wp:docPr id="1561933039" name="Rectangle 15"/>
                <wp:cNvGraphicFramePr/>
                <a:graphic xmlns:a="http://schemas.openxmlformats.org/drawingml/2006/main">
                  <a:graphicData uri="http://schemas.microsoft.com/office/word/2010/wordprocessingShape">
                    <wps:wsp>
                      <wps:cNvSpPr/>
                      <wps:spPr>
                        <a:xfrm>
                          <a:off x="0" y="0"/>
                          <a:ext cx="1544782" cy="554182"/>
                        </a:xfrm>
                        <a:prstGeom prst="rect">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3ABD1F8C" w14:textId="4CE8BA80" w:rsidR="0044578D" w:rsidRDefault="0044578D" w:rsidP="0044578D">
                            <w:pPr>
                              <w:jc w:val="center"/>
                              <w:rPr>
                                <w:lang w:val="en-US"/>
                              </w:rPr>
                            </w:pPr>
                            <w:r>
                              <w:rPr>
                                <w:lang w:val="en-US"/>
                              </w:rPr>
                              <w:t>STATUS CHANGED TO</w:t>
                            </w:r>
                          </w:p>
                          <w:p w14:paraId="30B99020" w14:textId="0F35F65E" w:rsidR="0044578D" w:rsidRPr="0044578D" w:rsidRDefault="0044578D" w:rsidP="0044578D">
                            <w:pPr>
                              <w:jc w:val="center"/>
                              <w:rPr>
                                <w:lang w:val="en-US"/>
                              </w:rPr>
                            </w:pPr>
                            <w:r>
                              <w:rPr>
                                <w:lang w:val="en-US"/>
                              </w:rP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48AEB" id="Rectangle 15" o:spid="_x0000_s1027" style="position:absolute;margin-left:0;margin-top:439.6pt;width:121.65pt;height:43.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" fillcolor="white [3201]" strokecolor="black [3213]" strokeweight="1pt">
                <v:textbox>
                  <w:txbxContent>
                    <w:p w14:paraId="3ABD1F8C" w14:textId="4CE8BA80" w:rsidR="0044578D" w:rsidRDefault="0044578D" w:rsidP="0044578D">
                      <w:pPr>
                        <w:jc w:val="center"/>
                        <w:rPr>
                          <w:lang w:val="en-US"/>
                        </w:rPr>
                      </w:pPr>
                      <w:r>
                        <w:rPr>
                          <w:lang w:val="en-US"/>
                        </w:rPr>
                        <w:t>STATUS CHANGED TO</w:t>
                      </w:r>
                    </w:p>
                    <w:p w14:paraId="30B99020" w14:textId="0F35F65E" w:rsidR="0044578D" w:rsidRPr="0044578D" w:rsidRDefault="0044578D" w:rsidP="0044578D">
                      <w:pPr>
                        <w:jc w:val="center"/>
                        <w:rPr>
                          <w:lang w:val="en-US"/>
                        </w:rPr>
                      </w:pPr>
                      <w:r>
                        <w:rPr>
                          <w:lang w:val="en-US"/>
                        </w:rPr>
                        <w:t>APPROVED</w:t>
                      </w:r>
                    </w:p>
                  </w:txbxContent>
                </v:textbox>
                <w10:wrap anchorx="margin"/>
              </v:rect>
            </w:pict>
          </mc:Fallback>
        </mc:AlternateContent>
      </w:r>
      <w:r>
        <w:rPr>
          <w:rFonts w:cstheme="minorHAnsi"/>
          <w:b/>
          <w:bCs/>
          <w:noProof/>
          <w:sz w:val="28"/>
          <w:szCs w:val="28"/>
        </w:rPr>
        <mc:AlternateContent>
          <mc:Choice Requires="wps">
            <w:drawing>
              <wp:anchor distT="0" distB="0" distL="114300" distR="114300" simplePos="0" relativeHeight="251667456" behindDoc="0" locked="0" layoutInCell="1" allowOverlap="1" wp14:anchorId="7E24A46B" wp14:editId="65DBB5D1">
                <wp:simplePos x="0" y="0"/>
                <wp:positionH relativeFrom="column">
                  <wp:posOffset>4544292</wp:posOffset>
                </wp:positionH>
                <wp:positionV relativeFrom="paragraph">
                  <wp:posOffset>5604279</wp:posOffset>
                </wp:positionV>
                <wp:extent cx="1482436" cy="581891"/>
                <wp:effectExtent l="76200" t="76200" r="99060" b="104140"/>
                <wp:wrapNone/>
                <wp:docPr id="505553860" name="Rectangle 16"/>
                <wp:cNvGraphicFramePr/>
                <a:graphic xmlns:a="http://schemas.openxmlformats.org/drawingml/2006/main">
                  <a:graphicData uri="http://schemas.microsoft.com/office/word/2010/wordprocessingShape">
                    <wps:wsp>
                      <wps:cNvSpPr/>
                      <wps:spPr>
                        <a:xfrm>
                          <a:off x="0" y="0"/>
                          <a:ext cx="1482436" cy="581891"/>
                        </a:xfrm>
                        <a:prstGeom prst="rect">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189BCF30" w14:textId="77777777" w:rsidR="0044578D" w:rsidRDefault="0044578D" w:rsidP="0044578D">
                            <w:pPr>
                              <w:jc w:val="center"/>
                              <w:rPr>
                                <w:lang w:val="en-US"/>
                              </w:rPr>
                            </w:pPr>
                            <w:r>
                              <w:rPr>
                                <w:lang w:val="en-US"/>
                              </w:rPr>
                              <w:t>STATUS CHANGED TO</w:t>
                            </w:r>
                          </w:p>
                          <w:p w14:paraId="2C682301" w14:textId="19D06BA8" w:rsidR="0044578D" w:rsidRPr="0044578D" w:rsidRDefault="0044578D" w:rsidP="0044578D">
                            <w:pPr>
                              <w:jc w:val="center"/>
                              <w:rPr>
                                <w:lang w:val="en-US"/>
                              </w:rPr>
                            </w:pPr>
                            <w:r>
                              <w:rPr>
                                <w:lang w:val="en-US"/>
                              </w:rPr>
                              <w:t>REJECTED</w:t>
                            </w:r>
                          </w:p>
                          <w:p w14:paraId="44299A48" w14:textId="77777777" w:rsidR="0044578D" w:rsidRDefault="0044578D" w:rsidP="004457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4A46B" id="Rectangle 16" o:spid="_x0000_s1028" style="position:absolute;margin-left:357.8pt;margin-top:441.3pt;width:116.75pt;height:4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" fillcolor="white [3201]" strokecolor="black [3213]" strokeweight="1pt">
                <v:textbox>
                  <w:txbxContent>
                    <w:p w14:paraId="189BCF30" w14:textId="77777777" w:rsidR="0044578D" w:rsidRDefault="0044578D" w:rsidP="0044578D">
                      <w:pPr>
                        <w:jc w:val="center"/>
                        <w:rPr>
                          <w:lang w:val="en-US"/>
                        </w:rPr>
                      </w:pPr>
                      <w:r>
                        <w:rPr>
                          <w:lang w:val="en-US"/>
                        </w:rPr>
                        <w:t>STATUS CHANGED TO</w:t>
                      </w:r>
                    </w:p>
                    <w:p w14:paraId="2C682301" w14:textId="19D06BA8" w:rsidR="0044578D" w:rsidRPr="0044578D" w:rsidRDefault="0044578D" w:rsidP="0044578D">
                      <w:pPr>
                        <w:jc w:val="center"/>
                        <w:rPr>
                          <w:lang w:val="en-US"/>
                        </w:rPr>
                      </w:pPr>
                      <w:r>
                        <w:rPr>
                          <w:lang w:val="en-US"/>
                        </w:rPr>
                        <w:t>REJECTED</w:t>
                      </w:r>
                    </w:p>
                    <w:p w14:paraId="44299A48" w14:textId="77777777" w:rsidR="0044578D" w:rsidRDefault="0044578D" w:rsidP="0044578D">
                      <w:pPr>
                        <w:jc w:val="center"/>
                      </w:pPr>
                    </w:p>
                  </w:txbxContent>
                </v:textbox>
              </v:rect>
            </w:pict>
          </mc:Fallback>
        </mc:AlternateContent>
      </w:r>
      <w:r w:rsidR="00E56E68">
        <w:rPr>
          <w:rFonts w:cstheme="minorHAnsi"/>
          <w:b/>
          <w:bCs/>
          <w:noProof/>
          <w:sz w:val="28"/>
          <w:szCs w:val="28"/>
        </w:rPr>
        <mc:AlternateContent>
          <mc:Choice Requires="wps">
            <w:drawing>
              <wp:anchor distT="0" distB="0" distL="114300" distR="114300" simplePos="0" relativeHeight="251668480" behindDoc="0" locked="0" layoutInCell="1" allowOverlap="1" wp14:anchorId="39ADDB23" wp14:editId="38DB0A96">
                <wp:simplePos x="0" y="0"/>
                <wp:positionH relativeFrom="column">
                  <wp:posOffset>3241675</wp:posOffset>
                </wp:positionH>
                <wp:positionV relativeFrom="paragraph">
                  <wp:posOffset>6822613</wp:posOffset>
                </wp:positionV>
                <wp:extent cx="1641763" cy="928255"/>
                <wp:effectExtent l="76200" t="76200" r="92075" b="100965"/>
                <wp:wrapNone/>
                <wp:docPr id="1936391333" name="Rectangle 17"/>
                <wp:cNvGraphicFramePr/>
                <a:graphic xmlns:a="http://schemas.openxmlformats.org/drawingml/2006/main">
                  <a:graphicData uri="http://schemas.microsoft.com/office/word/2010/wordprocessingShape">
                    <wps:wsp>
                      <wps:cNvSpPr/>
                      <wps:spPr>
                        <a:xfrm>
                          <a:off x="0" y="0"/>
                          <a:ext cx="1641763" cy="928255"/>
                        </a:xfrm>
                        <a:prstGeom prst="rect">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5E347C22" w14:textId="0962755C" w:rsidR="0044578D" w:rsidRPr="004C636D" w:rsidRDefault="0044578D" w:rsidP="0044578D">
                            <w:pPr>
                              <w:jc w:val="center"/>
                              <w:rPr>
                                <w:b/>
                                <w:bCs/>
                                <w:sz w:val="28"/>
                                <w:szCs w:val="28"/>
                                <w:lang w:val="en-US"/>
                              </w:rPr>
                            </w:pPr>
                            <w:r w:rsidRPr="004C636D">
                              <w:rPr>
                                <w:b/>
                                <w:bCs/>
                                <w:sz w:val="28"/>
                                <w:szCs w:val="28"/>
                                <w:lang w:val="en-US"/>
                              </w:rP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DDB23" id="Rectangle 17" o:spid="_x0000_s1029" style="position:absolute;margin-left:255.25pt;margin-top:537.2pt;width:129.25pt;height:7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" fillcolor="white [3201]" strokecolor="black [3213]" strokeweight="1pt">
                <v:textbox>
                  <w:txbxContent>
                    <w:p w14:paraId="5E347C22" w14:textId="0962755C" w:rsidR="0044578D" w:rsidRPr="004C636D" w:rsidRDefault="0044578D" w:rsidP="0044578D">
                      <w:pPr>
                        <w:jc w:val="center"/>
                        <w:rPr>
                          <w:b/>
                          <w:bCs/>
                          <w:sz w:val="28"/>
                          <w:szCs w:val="28"/>
                          <w:lang w:val="en-US"/>
                        </w:rPr>
                      </w:pPr>
                      <w:r w:rsidRPr="004C636D">
                        <w:rPr>
                          <w:b/>
                          <w:bCs/>
                          <w:sz w:val="28"/>
                          <w:szCs w:val="28"/>
                          <w:lang w:val="en-US"/>
                        </w:rPr>
                        <w:t>SEND MAIL</w:t>
                      </w:r>
                    </w:p>
                  </w:txbxContent>
                </v:textbox>
              </v:rect>
            </w:pict>
          </mc:Fallback>
        </mc:AlternateContent>
      </w:r>
      <w:r w:rsidR="00E56E68">
        <w:rPr>
          <w:rFonts w:cstheme="minorHAnsi"/>
          <w:b/>
          <w:bCs/>
          <w:noProof/>
          <w:sz w:val="28"/>
          <w:szCs w:val="28"/>
        </w:rPr>
        <mc:AlternateContent>
          <mc:Choice Requires="wps">
            <w:drawing>
              <wp:anchor distT="0" distB="0" distL="114300" distR="114300" simplePos="0" relativeHeight="251664384" behindDoc="0" locked="0" layoutInCell="1" allowOverlap="1" wp14:anchorId="18020DE5" wp14:editId="4631F967">
                <wp:simplePos x="0" y="0"/>
                <wp:positionH relativeFrom="column">
                  <wp:posOffset>3483379</wp:posOffset>
                </wp:positionH>
                <wp:positionV relativeFrom="paragraph">
                  <wp:posOffset>4529859</wp:posOffset>
                </wp:positionV>
                <wp:extent cx="1274272" cy="1046019"/>
                <wp:effectExtent l="76200" t="76200" r="97790" b="97155"/>
                <wp:wrapNone/>
                <wp:docPr id="247462448" name="Diamond 12"/>
                <wp:cNvGraphicFramePr/>
                <a:graphic xmlns:a="http://schemas.openxmlformats.org/drawingml/2006/main">
                  <a:graphicData uri="http://schemas.microsoft.com/office/word/2010/wordprocessingShape">
                    <wps:wsp>
                      <wps:cNvSpPr/>
                      <wps:spPr>
                        <a:xfrm>
                          <a:off x="0" y="0"/>
                          <a:ext cx="1274272" cy="1046019"/>
                        </a:xfrm>
                        <a:prstGeom prst="diamond">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57219319" w14:textId="02165A4F" w:rsidR="00E56E68" w:rsidRPr="00E56E68" w:rsidRDefault="00E56E68" w:rsidP="00E56E68">
                            <w:pPr>
                              <w:jc w:val="center"/>
                              <w:rPr>
                                <w:sz w:val="18"/>
                                <w:szCs w:val="18"/>
                                <w:lang w:val="en-US"/>
                              </w:rPr>
                            </w:pPr>
                            <w:r w:rsidRPr="00E56E68">
                              <w:rPr>
                                <w:sz w:val="18"/>
                                <w:szCs w:val="18"/>
                                <w:lang w:val="en-US"/>
                              </w:rPr>
                              <w:t>APROVE/</w:t>
                            </w:r>
                          </w:p>
                          <w:p w14:paraId="5F2DF667" w14:textId="5E7853CF" w:rsidR="00E56E68" w:rsidRPr="00E56E68" w:rsidRDefault="00E56E68" w:rsidP="00E56E68">
                            <w:pPr>
                              <w:jc w:val="center"/>
                              <w:rPr>
                                <w:sz w:val="18"/>
                                <w:szCs w:val="18"/>
                                <w:lang w:val="en-US"/>
                              </w:rPr>
                            </w:pPr>
                            <w:r w:rsidRPr="00E56E68">
                              <w:rPr>
                                <w:sz w:val="18"/>
                                <w:szCs w:val="18"/>
                                <w:lang w:val="en-US"/>
                              </w:rPr>
                              <w:t>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20DE5" id="_x0000_t4" coordsize="21600,21600" o:spt="4" path="m10800,l,10800,10800,21600,21600,10800xe">
                <v:stroke joinstyle="miter"/>
                <v:path gradientshapeok="t" o:connecttype="rect" textboxrect="5400,5400,16200,16200"/>
              </v:shapetype>
              <v:shape id="Diamond 12" o:spid="_x0000_s1030" type="#_x0000_t4" style="position:absolute;margin-left:274.3pt;margin-top:356.7pt;width:100.35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" fillcolor="white [3201]" strokecolor="black [3213]" strokeweight="1pt">
                <v:textbox>
                  <w:txbxContent>
                    <w:p w14:paraId="57219319" w14:textId="02165A4F" w:rsidR="00E56E68" w:rsidRPr="00E56E68" w:rsidRDefault="00E56E68" w:rsidP="00E56E68">
                      <w:pPr>
                        <w:jc w:val="center"/>
                        <w:rPr>
                          <w:sz w:val="18"/>
                          <w:szCs w:val="18"/>
                          <w:lang w:val="en-US"/>
                        </w:rPr>
                      </w:pPr>
                      <w:r w:rsidRPr="00E56E68">
                        <w:rPr>
                          <w:sz w:val="18"/>
                          <w:szCs w:val="18"/>
                          <w:lang w:val="en-US"/>
                        </w:rPr>
                        <w:t>APROVE/</w:t>
                      </w:r>
                    </w:p>
                    <w:p w14:paraId="5F2DF667" w14:textId="5E7853CF" w:rsidR="00E56E68" w:rsidRPr="00E56E68" w:rsidRDefault="00E56E68" w:rsidP="00E56E68">
                      <w:pPr>
                        <w:jc w:val="center"/>
                        <w:rPr>
                          <w:sz w:val="18"/>
                          <w:szCs w:val="18"/>
                          <w:lang w:val="en-US"/>
                        </w:rPr>
                      </w:pPr>
                      <w:r w:rsidRPr="00E56E68">
                        <w:rPr>
                          <w:sz w:val="18"/>
                          <w:szCs w:val="18"/>
                          <w:lang w:val="en-US"/>
                        </w:rPr>
                        <w:t>REJECT</w:t>
                      </w:r>
                    </w:p>
                  </w:txbxContent>
                </v:textbox>
              </v:shape>
            </w:pict>
          </mc:Fallback>
        </mc:AlternateContent>
      </w:r>
      <w:r w:rsidR="00E56E68">
        <w:rPr>
          <w:rFonts w:cstheme="minorHAnsi"/>
          <w:b/>
          <w:bCs/>
          <w:noProof/>
          <w:sz w:val="28"/>
          <w:szCs w:val="28"/>
        </w:rPr>
        <mc:AlternateContent>
          <mc:Choice Requires="wps">
            <w:drawing>
              <wp:anchor distT="0" distB="0" distL="114300" distR="114300" simplePos="0" relativeHeight="251665408" behindDoc="0" locked="0" layoutInCell="1" allowOverlap="1" wp14:anchorId="637EBA8F" wp14:editId="0639C741">
                <wp:simplePos x="0" y="0"/>
                <wp:positionH relativeFrom="column">
                  <wp:posOffset>3581227</wp:posOffset>
                </wp:positionH>
                <wp:positionV relativeFrom="paragraph">
                  <wp:posOffset>3754351</wp:posOffset>
                </wp:positionV>
                <wp:extent cx="1108364" cy="339437"/>
                <wp:effectExtent l="76200" t="76200" r="92075" b="99060"/>
                <wp:wrapNone/>
                <wp:docPr id="1481740218" name="Flowchart: Process 14"/>
                <wp:cNvGraphicFramePr/>
                <a:graphic xmlns:a="http://schemas.openxmlformats.org/drawingml/2006/main">
                  <a:graphicData uri="http://schemas.microsoft.com/office/word/2010/wordprocessingShape">
                    <wps:wsp>
                      <wps:cNvSpPr/>
                      <wps:spPr>
                        <a:xfrm>
                          <a:off x="0" y="0"/>
                          <a:ext cx="1108364" cy="339437"/>
                        </a:xfrm>
                        <a:prstGeom prst="flowChartProcess">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AEAB84B" w14:textId="58454EC6" w:rsidR="00E56E68" w:rsidRPr="00E56E68" w:rsidRDefault="00E56E68" w:rsidP="00E56E68">
                            <w:pPr>
                              <w:jc w:val="center"/>
                              <w:rPr>
                                <w:lang w:val="en-US"/>
                              </w:rPr>
                            </w:pPr>
                            <w:r>
                              <w:rPr>
                                <w:lang w:val="en-US"/>
                              </w:rPr>
                              <w:t>APPLY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EBA8F" id="_x0000_t109" coordsize="21600,21600" o:spt="109" path="m,l,21600r21600,l21600,xe">
                <v:stroke joinstyle="miter"/>
                <v:path gradientshapeok="t" o:connecttype="rect"/>
              </v:shapetype>
              <v:shape id="Flowchart: Process 14" o:spid="_x0000_s1031" type="#_x0000_t109" style="position:absolute;margin-left:282pt;margin-top:295.6pt;width:87.2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" fillcolor="white [3201]" strokecolor="black [3213]" strokeweight="1pt">
                <v:textbox>
                  <w:txbxContent>
                    <w:p w14:paraId="7AEAB84B" w14:textId="58454EC6" w:rsidR="00E56E68" w:rsidRPr="00E56E68" w:rsidRDefault="00E56E68" w:rsidP="00E56E68">
                      <w:pPr>
                        <w:jc w:val="center"/>
                        <w:rPr>
                          <w:lang w:val="en-US"/>
                        </w:rPr>
                      </w:pPr>
                      <w:r>
                        <w:rPr>
                          <w:lang w:val="en-US"/>
                        </w:rPr>
                        <w:t>APPLY LEAVE</w:t>
                      </w:r>
                    </w:p>
                  </w:txbxContent>
                </v:textbox>
              </v:shape>
            </w:pict>
          </mc:Fallback>
        </mc:AlternateContent>
      </w:r>
      <w:r w:rsidR="00E56E68">
        <w:rPr>
          <w:rFonts w:cstheme="minorHAnsi"/>
          <w:b/>
          <w:bCs/>
          <w:noProof/>
          <w:sz w:val="28"/>
          <w:szCs w:val="28"/>
        </w:rPr>
        <mc:AlternateContent>
          <mc:Choice Requires="wps">
            <w:drawing>
              <wp:anchor distT="0" distB="0" distL="114300" distR="114300" simplePos="0" relativeHeight="251663360" behindDoc="0" locked="0" layoutInCell="1" allowOverlap="1" wp14:anchorId="4990B534" wp14:editId="719DAC20">
                <wp:simplePos x="0" y="0"/>
                <wp:positionH relativeFrom="margin">
                  <wp:align>left</wp:align>
                </wp:positionH>
                <wp:positionV relativeFrom="paragraph">
                  <wp:posOffset>2673927</wp:posOffset>
                </wp:positionV>
                <wp:extent cx="1184564" cy="484909"/>
                <wp:effectExtent l="76200" t="76200" r="92075" b="86995"/>
                <wp:wrapNone/>
                <wp:docPr id="1059641062" name="Flowchart: Terminator 11"/>
                <wp:cNvGraphicFramePr/>
                <a:graphic xmlns:a="http://schemas.openxmlformats.org/drawingml/2006/main">
                  <a:graphicData uri="http://schemas.microsoft.com/office/word/2010/wordprocessingShape">
                    <wps:wsp>
                      <wps:cNvSpPr/>
                      <wps:spPr>
                        <a:xfrm>
                          <a:off x="0" y="0"/>
                          <a:ext cx="1184564" cy="484909"/>
                        </a:xfrm>
                        <a:prstGeom prst="flowChartTerminator">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1ECFB858" w14:textId="38A2FB6A" w:rsidR="00E56E68" w:rsidRPr="00E56E68" w:rsidRDefault="00E56E68" w:rsidP="00E56E68">
                            <w:pPr>
                              <w:jc w:val="center"/>
                              <w:rPr>
                                <w:b/>
                                <w:bCs/>
                                <w:sz w:val="28"/>
                                <w:szCs w:val="28"/>
                                <w:lang w:val="en-US"/>
                              </w:rPr>
                            </w:pPr>
                            <w:r w:rsidRPr="00E56E68">
                              <w:rPr>
                                <w:b/>
                                <w:bCs/>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0B534" id="_x0000_t116" coordsize="21600,21600" o:spt="116" path="m3475,qx,10800,3475,21600l18125,21600qx21600,10800,18125,xe">
                <v:stroke joinstyle="miter"/>
                <v:path gradientshapeok="t" o:connecttype="rect" textboxrect="1018,3163,20582,18437"/>
              </v:shapetype>
              <v:shape id="Flowchart: Terminator 11" o:spid="_x0000_s1032" type="#_x0000_t116" style="position:absolute;margin-left:0;margin-top:210.55pt;width:93.25pt;height:38.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" fillcolor="white [3201]" strokecolor="black [3213]" strokeweight="1pt">
                <v:textbox>
                  <w:txbxContent>
                    <w:p w14:paraId="1ECFB858" w14:textId="38A2FB6A" w:rsidR="00E56E68" w:rsidRPr="00E56E68" w:rsidRDefault="00E56E68" w:rsidP="00E56E68">
                      <w:pPr>
                        <w:jc w:val="center"/>
                        <w:rPr>
                          <w:b/>
                          <w:bCs/>
                          <w:sz w:val="28"/>
                          <w:szCs w:val="28"/>
                          <w:lang w:val="en-US"/>
                        </w:rPr>
                      </w:pPr>
                      <w:r w:rsidRPr="00E56E68">
                        <w:rPr>
                          <w:b/>
                          <w:bCs/>
                          <w:sz w:val="28"/>
                          <w:szCs w:val="28"/>
                          <w:lang w:val="en-US"/>
                        </w:rPr>
                        <w:t>END</w:t>
                      </w:r>
                    </w:p>
                  </w:txbxContent>
                </v:textbox>
                <w10:wrap anchorx="margin"/>
              </v:shape>
            </w:pict>
          </mc:Fallback>
        </mc:AlternateContent>
      </w:r>
      <w:r w:rsidR="00E56E68">
        <w:rPr>
          <w:rFonts w:cstheme="minorHAnsi"/>
          <w:b/>
          <w:bCs/>
          <w:noProof/>
          <w:sz w:val="28"/>
          <w:szCs w:val="28"/>
        </w:rPr>
        <mc:AlternateContent>
          <mc:Choice Requires="wps">
            <w:drawing>
              <wp:anchor distT="0" distB="0" distL="114300" distR="114300" simplePos="0" relativeHeight="251662336" behindDoc="1" locked="0" layoutInCell="1" allowOverlap="1" wp14:anchorId="3036EF85" wp14:editId="48E14B93">
                <wp:simplePos x="0" y="0"/>
                <wp:positionH relativeFrom="column">
                  <wp:posOffset>3456305</wp:posOffset>
                </wp:positionH>
                <wp:positionV relativeFrom="paragraph">
                  <wp:posOffset>2646045</wp:posOffset>
                </wp:positionV>
                <wp:extent cx="1315720" cy="602615"/>
                <wp:effectExtent l="76200" t="76200" r="93980" b="102235"/>
                <wp:wrapSquare wrapText="bothSides"/>
                <wp:docPr id="442196801" name="Flowchart: Process 10"/>
                <wp:cNvGraphicFramePr/>
                <a:graphic xmlns:a="http://schemas.openxmlformats.org/drawingml/2006/main">
                  <a:graphicData uri="http://schemas.microsoft.com/office/word/2010/wordprocessingShape">
                    <wps:wsp>
                      <wps:cNvSpPr/>
                      <wps:spPr>
                        <a:xfrm>
                          <a:off x="0" y="0"/>
                          <a:ext cx="1315720" cy="602615"/>
                        </a:xfrm>
                        <a:prstGeom prst="flowChartProcess">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266AADF7" w14:textId="24C936AA" w:rsidR="00E56E68" w:rsidRPr="00E56E68" w:rsidRDefault="00E56E68" w:rsidP="00E56E68">
                            <w:pPr>
                              <w:jc w:val="center"/>
                              <w:rPr>
                                <w:sz w:val="18"/>
                                <w:szCs w:val="18"/>
                                <w:lang w:val="en-US"/>
                              </w:rPr>
                            </w:pPr>
                            <w:r w:rsidRPr="00E56E68">
                              <w:rPr>
                                <w:sz w:val="18"/>
                                <w:szCs w:val="18"/>
                                <w:lang w:val="en-US"/>
                              </w:rPr>
                              <w:t>FETCH RECORDS</w:t>
                            </w:r>
                          </w:p>
                          <w:p w14:paraId="60D0F10A" w14:textId="663976EA" w:rsidR="00E56E68" w:rsidRPr="00E56E68" w:rsidRDefault="00E56E68" w:rsidP="00E56E68">
                            <w:pPr>
                              <w:jc w:val="center"/>
                              <w:rPr>
                                <w:sz w:val="16"/>
                                <w:szCs w:val="16"/>
                                <w:lang w:val="en-US"/>
                              </w:rPr>
                            </w:pPr>
                            <w:r w:rsidRPr="00E56E68">
                              <w:rPr>
                                <w:sz w:val="12"/>
                                <w:szCs w:val="12"/>
                                <w:lang w:val="en-US"/>
                              </w:rPr>
                              <w:t xml:space="preserve">(leave </w:t>
                            </w:r>
                            <w:proofErr w:type="spellStart"/>
                            <w:proofErr w:type="gramStart"/>
                            <w:r w:rsidRPr="00E56E68">
                              <w:rPr>
                                <w:sz w:val="12"/>
                                <w:szCs w:val="12"/>
                                <w:lang w:val="en-US"/>
                              </w:rPr>
                              <w:t>balance,calender</w:t>
                            </w:r>
                            <w:proofErr w:type="spellEnd"/>
                            <w:proofErr w:type="gramEnd"/>
                            <w:r w:rsidRPr="00E56E68">
                              <w:rPr>
                                <w:sz w:val="12"/>
                                <w:szCs w:val="12"/>
                                <w:lang w:val="en-US"/>
                              </w:rPr>
                              <w:t xml:space="preserve"> </w:t>
                            </w:r>
                            <w:r w:rsidRPr="00E56E68">
                              <w:rPr>
                                <w:sz w:val="16"/>
                                <w:szCs w:val="16"/>
                                <w:lang w:val="en-US"/>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6EF85" id="Flowchart: Process 10" o:spid="_x0000_s1033" type="#_x0000_t109" style="position:absolute;margin-left:272.15pt;margin-top:208.35pt;width:103.6pt;height:47.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" fillcolor="white [3201]" strokecolor="black [3213]" strokeweight="1pt">
                <v:textbox>
                  <w:txbxContent>
                    <w:p w14:paraId="266AADF7" w14:textId="24C936AA" w:rsidR="00E56E68" w:rsidRPr="00E56E68" w:rsidRDefault="00E56E68" w:rsidP="00E56E68">
                      <w:pPr>
                        <w:jc w:val="center"/>
                        <w:rPr>
                          <w:sz w:val="18"/>
                          <w:szCs w:val="18"/>
                          <w:lang w:val="en-US"/>
                        </w:rPr>
                      </w:pPr>
                      <w:r w:rsidRPr="00E56E68">
                        <w:rPr>
                          <w:sz w:val="18"/>
                          <w:szCs w:val="18"/>
                          <w:lang w:val="en-US"/>
                        </w:rPr>
                        <w:t>FETCH RECORDS</w:t>
                      </w:r>
                    </w:p>
                    <w:p w14:paraId="60D0F10A" w14:textId="663976EA" w:rsidR="00E56E68" w:rsidRPr="00E56E68" w:rsidRDefault="00E56E68" w:rsidP="00E56E68">
                      <w:pPr>
                        <w:jc w:val="center"/>
                        <w:rPr>
                          <w:sz w:val="16"/>
                          <w:szCs w:val="16"/>
                          <w:lang w:val="en-US"/>
                        </w:rPr>
                      </w:pPr>
                      <w:r w:rsidRPr="00E56E68">
                        <w:rPr>
                          <w:sz w:val="12"/>
                          <w:szCs w:val="12"/>
                          <w:lang w:val="en-US"/>
                        </w:rPr>
                        <w:t xml:space="preserve">(leave </w:t>
                      </w:r>
                      <w:proofErr w:type="spellStart"/>
                      <w:proofErr w:type="gramStart"/>
                      <w:r w:rsidRPr="00E56E68">
                        <w:rPr>
                          <w:sz w:val="12"/>
                          <w:szCs w:val="12"/>
                          <w:lang w:val="en-US"/>
                        </w:rPr>
                        <w:t>balance,calender</w:t>
                      </w:r>
                      <w:proofErr w:type="spellEnd"/>
                      <w:proofErr w:type="gramEnd"/>
                      <w:r w:rsidRPr="00E56E68">
                        <w:rPr>
                          <w:sz w:val="12"/>
                          <w:szCs w:val="12"/>
                          <w:lang w:val="en-US"/>
                        </w:rPr>
                        <w:t xml:space="preserve"> </w:t>
                      </w:r>
                      <w:r w:rsidRPr="00E56E68">
                        <w:rPr>
                          <w:sz w:val="16"/>
                          <w:szCs w:val="16"/>
                          <w:lang w:val="en-US"/>
                        </w:rPr>
                        <w:t>etc..)</w:t>
                      </w:r>
                    </w:p>
                  </w:txbxContent>
                </v:textbox>
                <w10:wrap type="square"/>
              </v:shape>
            </w:pict>
          </mc:Fallback>
        </mc:AlternateContent>
      </w:r>
    </w:p>
    <w:p w14:paraId="4FA603BF" w14:textId="25D88917" w:rsidR="0044578D" w:rsidRPr="0044578D" w:rsidRDefault="0044578D" w:rsidP="0044578D">
      <w:pPr>
        <w:rPr>
          <w:rFonts w:cstheme="minorHAnsi"/>
          <w:sz w:val="28"/>
          <w:szCs w:val="28"/>
        </w:rPr>
      </w:pPr>
      <w:r>
        <w:rPr>
          <w:rFonts w:cstheme="minorHAnsi"/>
          <w:b/>
          <w:bCs/>
          <w:noProof/>
          <w:sz w:val="28"/>
          <w:szCs w:val="28"/>
        </w:rPr>
        <mc:AlternateContent>
          <mc:Choice Requires="wps">
            <w:drawing>
              <wp:anchor distT="0" distB="0" distL="114300" distR="114300" simplePos="0" relativeHeight="251669504" behindDoc="0" locked="0" layoutInCell="1" allowOverlap="1" wp14:anchorId="1020DF15" wp14:editId="14E815E1">
                <wp:simplePos x="0" y="0"/>
                <wp:positionH relativeFrom="column">
                  <wp:posOffset>2659784</wp:posOffset>
                </wp:positionH>
                <wp:positionV relativeFrom="paragraph">
                  <wp:posOffset>197196</wp:posOffset>
                </wp:positionV>
                <wp:extent cx="6927" cy="325582"/>
                <wp:effectExtent l="38100" t="0" r="69850" b="55880"/>
                <wp:wrapNone/>
                <wp:docPr id="1475170171" name="Straight Arrow Connector 20"/>
                <wp:cNvGraphicFramePr/>
                <a:graphic xmlns:a="http://schemas.openxmlformats.org/drawingml/2006/main">
                  <a:graphicData uri="http://schemas.microsoft.com/office/word/2010/wordprocessingShape">
                    <wps:wsp>
                      <wps:cNvCnPr/>
                      <wps:spPr>
                        <a:xfrm>
                          <a:off x="0" y="0"/>
                          <a:ext cx="6927" cy="3255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158D6" id="Straight Arrow Connector 20" o:spid="_x0000_s1026" type="#_x0000_t32" style="position:absolute;margin-left:209.45pt;margin-top:15.55pt;width:.55pt;height:25.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" strokecolor="black [3213]" strokeweight=".5pt">
                <v:stroke endarrow="block" joinstyle="miter"/>
              </v:shape>
            </w:pict>
          </mc:Fallback>
        </mc:AlternateContent>
      </w:r>
    </w:p>
    <w:p w14:paraId="2B2B7A13" w14:textId="47DEB744" w:rsidR="0044578D" w:rsidRPr="0044578D" w:rsidRDefault="0044578D" w:rsidP="0044578D">
      <w:pPr>
        <w:rPr>
          <w:rFonts w:cstheme="minorHAnsi"/>
          <w:sz w:val="28"/>
          <w:szCs w:val="28"/>
        </w:rPr>
      </w:pPr>
      <w:r>
        <w:rPr>
          <w:rFonts w:cstheme="minorHAnsi"/>
          <w:b/>
          <w:bCs/>
          <w:noProof/>
          <w:sz w:val="28"/>
          <w:szCs w:val="28"/>
        </w:rPr>
        <mc:AlternateContent>
          <mc:Choice Requires="wps">
            <w:drawing>
              <wp:anchor distT="0" distB="0" distL="114300" distR="114300" simplePos="0" relativeHeight="251660288" behindDoc="0" locked="0" layoutInCell="1" allowOverlap="1" wp14:anchorId="6EB9032B" wp14:editId="2A909C85">
                <wp:simplePos x="0" y="0"/>
                <wp:positionH relativeFrom="column">
                  <wp:posOffset>2188499</wp:posOffset>
                </wp:positionH>
                <wp:positionV relativeFrom="paragraph">
                  <wp:posOffset>249613</wp:posOffset>
                </wp:positionV>
                <wp:extent cx="900545" cy="367145"/>
                <wp:effectExtent l="76200" t="76200" r="90170" b="90170"/>
                <wp:wrapNone/>
                <wp:docPr id="1011860757" name="Flowchart: Process 8"/>
                <wp:cNvGraphicFramePr/>
                <a:graphic xmlns:a="http://schemas.openxmlformats.org/drawingml/2006/main">
                  <a:graphicData uri="http://schemas.microsoft.com/office/word/2010/wordprocessingShape">
                    <wps:wsp>
                      <wps:cNvSpPr/>
                      <wps:spPr>
                        <a:xfrm>
                          <a:off x="0" y="0"/>
                          <a:ext cx="900545" cy="367145"/>
                        </a:xfrm>
                        <a:prstGeom prst="flowChartProcess">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1B59FAF5" w14:textId="396A5281" w:rsidR="00FC7F10" w:rsidRPr="00FC7F10" w:rsidRDefault="00FC7F10" w:rsidP="00FC7F10">
                            <w:pPr>
                              <w:jc w:val="center"/>
                              <w:rPr>
                                <w:b/>
                                <w:bCs/>
                                <w:sz w:val="28"/>
                                <w:szCs w:val="28"/>
                                <w:lang w:val="en-US"/>
                              </w:rPr>
                            </w:pPr>
                            <w:r w:rsidRPr="00FC7F10">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9032B" id="Flowchart: Process 8" o:spid="_x0000_s1034" type="#_x0000_t109" style="position:absolute;margin-left:172.3pt;margin-top:19.65pt;width:70.9pt;height:2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" fillcolor="white [3201]" strokecolor="black [3213]" strokeweight="1pt">
                <v:textbox>
                  <w:txbxContent>
                    <w:p w14:paraId="1B59FAF5" w14:textId="396A5281" w:rsidR="00FC7F10" w:rsidRPr="00FC7F10" w:rsidRDefault="00FC7F10" w:rsidP="00FC7F10">
                      <w:pPr>
                        <w:jc w:val="center"/>
                        <w:rPr>
                          <w:b/>
                          <w:bCs/>
                          <w:sz w:val="28"/>
                          <w:szCs w:val="28"/>
                          <w:lang w:val="en-US"/>
                        </w:rPr>
                      </w:pPr>
                      <w:r w:rsidRPr="00FC7F10">
                        <w:rPr>
                          <w:b/>
                          <w:bCs/>
                          <w:sz w:val="28"/>
                          <w:szCs w:val="28"/>
                          <w:lang w:val="en-US"/>
                        </w:rPr>
                        <w:t>LOGIN</w:t>
                      </w:r>
                    </w:p>
                  </w:txbxContent>
                </v:textbox>
              </v:shape>
            </w:pict>
          </mc:Fallback>
        </mc:AlternateContent>
      </w:r>
    </w:p>
    <w:p w14:paraId="478F296E" w14:textId="30BB836F" w:rsidR="0044578D" w:rsidRPr="0044578D" w:rsidRDefault="0044578D" w:rsidP="0044578D">
      <w:pPr>
        <w:rPr>
          <w:rFonts w:cstheme="minorHAnsi"/>
          <w:sz w:val="28"/>
          <w:szCs w:val="28"/>
        </w:rPr>
      </w:pPr>
      <w:r>
        <w:rPr>
          <w:rFonts w:cstheme="minorHAnsi"/>
          <w:b/>
          <w:bCs/>
          <w:noProof/>
          <w:sz w:val="28"/>
          <w:szCs w:val="28"/>
        </w:rPr>
        <mc:AlternateContent>
          <mc:Choice Requires="wps">
            <w:drawing>
              <wp:anchor distT="0" distB="0" distL="114300" distR="114300" simplePos="0" relativeHeight="251670528" behindDoc="0" locked="0" layoutInCell="1" allowOverlap="1" wp14:anchorId="7C54C1BB" wp14:editId="0A3DBB1E">
                <wp:simplePos x="0" y="0"/>
                <wp:positionH relativeFrom="column">
                  <wp:posOffset>2656551</wp:posOffset>
                </wp:positionH>
                <wp:positionV relativeFrom="paragraph">
                  <wp:posOffset>281248</wp:posOffset>
                </wp:positionV>
                <wp:extent cx="0" cy="270279"/>
                <wp:effectExtent l="76200" t="0" r="57150" b="53975"/>
                <wp:wrapNone/>
                <wp:docPr id="1172504191" name="Straight Arrow Connector 21"/>
                <wp:cNvGraphicFramePr/>
                <a:graphic xmlns:a="http://schemas.openxmlformats.org/drawingml/2006/main">
                  <a:graphicData uri="http://schemas.microsoft.com/office/word/2010/wordprocessingShape">
                    <wps:wsp>
                      <wps:cNvCnPr/>
                      <wps:spPr>
                        <a:xfrm>
                          <a:off x="0" y="0"/>
                          <a:ext cx="0" cy="270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533C" id="Straight Arrow Connector 21" o:spid="_x0000_s1026" type="#_x0000_t32" style="position:absolute;margin-left:209.2pt;margin-top:22.15pt;width:0;height:2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" strokecolor="black [3213]" strokeweight=".5pt">
                <v:stroke endarrow="block" joinstyle="miter"/>
              </v:shape>
            </w:pict>
          </mc:Fallback>
        </mc:AlternateContent>
      </w:r>
    </w:p>
    <w:p w14:paraId="4690C27B" w14:textId="56A67D19" w:rsidR="0044578D" w:rsidRPr="0044578D" w:rsidRDefault="0044578D" w:rsidP="0044578D">
      <w:pPr>
        <w:rPr>
          <w:rFonts w:cstheme="minorHAnsi"/>
          <w:sz w:val="28"/>
          <w:szCs w:val="28"/>
        </w:rPr>
      </w:pPr>
      <w:r>
        <w:rPr>
          <w:rFonts w:cstheme="minorHAnsi"/>
          <w:b/>
          <w:bCs/>
          <w:noProof/>
          <w:sz w:val="28"/>
          <w:szCs w:val="28"/>
        </w:rPr>
        <mc:AlternateContent>
          <mc:Choice Requires="wps">
            <w:drawing>
              <wp:anchor distT="0" distB="0" distL="114300" distR="114300" simplePos="0" relativeHeight="251661312" behindDoc="0" locked="0" layoutInCell="1" allowOverlap="1" wp14:anchorId="7E907DF1" wp14:editId="17452274">
                <wp:simplePos x="0" y="0"/>
                <wp:positionH relativeFrom="column">
                  <wp:posOffset>1848831</wp:posOffset>
                </wp:positionH>
                <wp:positionV relativeFrom="paragraph">
                  <wp:posOffset>256367</wp:posOffset>
                </wp:positionV>
                <wp:extent cx="1572491" cy="1032163"/>
                <wp:effectExtent l="76200" t="76200" r="85090" b="92075"/>
                <wp:wrapNone/>
                <wp:docPr id="909688219" name="Flowchart: Decision 9"/>
                <wp:cNvGraphicFramePr/>
                <a:graphic xmlns:a="http://schemas.openxmlformats.org/drawingml/2006/main">
                  <a:graphicData uri="http://schemas.microsoft.com/office/word/2010/wordprocessingShape">
                    <wps:wsp>
                      <wps:cNvSpPr/>
                      <wps:spPr>
                        <a:xfrm>
                          <a:off x="0" y="0"/>
                          <a:ext cx="1572491" cy="1032163"/>
                        </a:xfrm>
                        <a:prstGeom prst="flowChartDecision">
                          <a:avLst/>
                        </a:prstGeom>
                        <a:ln>
                          <a:solidFill>
                            <a:schemeClr val="tx1"/>
                          </a:solidFill>
                        </a:ln>
                        <a:effectLst>
                          <a:glow rad="63500">
                            <a:schemeClr val="accent1">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36A09D6B" w14:textId="0583E5D3" w:rsidR="00E56E68" w:rsidRPr="00E56E68" w:rsidRDefault="00E56E68" w:rsidP="00E56E68">
                            <w:pPr>
                              <w:jc w:val="center"/>
                              <w:rPr>
                                <w:b/>
                                <w:bCs/>
                                <w:sz w:val="16"/>
                                <w:szCs w:val="16"/>
                                <w:lang w:val="en-US"/>
                              </w:rPr>
                            </w:pPr>
                            <w:r w:rsidRPr="00E56E68">
                              <w:rPr>
                                <w:b/>
                                <w:bCs/>
                                <w:sz w:val="16"/>
                                <w:szCs w:val="16"/>
                                <w:lang w:val="en-US"/>
                              </w:rPr>
                              <w:t>Login</w:t>
                            </w:r>
                          </w:p>
                          <w:p w14:paraId="1BCF737E" w14:textId="378ADB19" w:rsidR="00E56E68" w:rsidRPr="00E56E68" w:rsidRDefault="00E56E68" w:rsidP="00E56E68">
                            <w:pPr>
                              <w:jc w:val="center"/>
                              <w:rPr>
                                <w:b/>
                                <w:bCs/>
                                <w:sz w:val="16"/>
                                <w:szCs w:val="16"/>
                                <w:lang w:val="en-US"/>
                              </w:rPr>
                            </w:pPr>
                            <w:r w:rsidRPr="00E56E68">
                              <w:rPr>
                                <w:b/>
                                <w:bCs/>
                                <w:sz w:val="16"/>
                                <w:szCs w:val="16"/>
                                <w:lang w:val="en-US"/>
                              </w:rPr>
                              <w:t>Accept/reje</w:t>
                            </w:r>
                            <w:r>
                              <w:rPr>
                                <w:b/>
                                <w:bCs/>
                                <w:sz w:val="16"/>
                                <w:szCs w:val="16"/>
                                <w:lang w:val="en-US"/>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07DF1" id="_x0000_t110" coordsize="21600,21600" o:spt="110" path="m10800,l,10800,10800,21600,21600,10800xe">
                <v:stroke joinstyle="miter"/>
                <v:path gradientshapeok="t" o:connecttype="rect" textboxrect="5400,5400,16200,16200"/>
              </v:shapetype>
              <v:shape id="Flowchart: Decision 9" o:spid="_x0000_s1035" type="#_x0000_t110" style="position:absolute;margin-left:145.6pt;margin-top:20.2pt;width:123.8pt;height:8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" fillcolor="white [3201]" strokecolor="black [3213]" strokeweight="1pt">
                <v:textbox>
                  <w:txbxContent>
                    <w:p w14:paraId="36A09D6B" w14:textId="0583E5D3" w:rsidR="00E56E68" w:rsidRPr="00E56E68" w:rsidRDefault="00E56E68" w:rsidP="00E56E68">
                      <w:pPr>
                        <w:jc w:val="center"/>
                        <w:rPr>
                          <w:b/>
                          <w:bCs/>
                          <w:sz w:val="16"/>
                          <w:szCs w:val="16"/>
                          <w:lang w:val="en-US"/>
                        </w:rPr>
                      </w:pPr>
                      <w:r w:rsidRPr="00E56E68">
                        <w:rPr>
                          <w:b/>
                          <w:bCs/>
                          <w:sz w:val="16"/>
                          <w:szCs w:val="16"/>
                          <w:lang w:val="en-US"/>
                        </w:rPr>
                        <w:t>Login</w:t>
                      </w:r>
                    </w:p>
                    <w:p w14:paraId="1BCF737E" w14:textId="378ADB19" w:rsidR="00E56E68" w:rsidRPr="00E56E68" w:rsidRDefault="00E56E68" w:rsidP="00E56E68">
                      <w:pPr>
                        <w:jc w:val="center"/>
                        <w:rPr>
                          <w:b/>
                          <w:bCs/>
                          <w:sz w:val="16"/>
                          <w:szCs w:val="16"/>
                          <w:lang w:val="en-US"/>
                        </w:rPr>
                      </w:pPr>
                      <w:r w:rsidRPr="00E56E68">
                        <w:rPr>
                          <w:b/>
                          <w:bCs/>
                          <w:sz w:val="16"/>
                          <w:szCs w:val="16"/>
                          <w:lang w:val="en-US"/>
                        </w:rPr>
                        <w:t>Accept/reje</w:t>
                      </w:r>
                      <w:r>
                        <w:rPr>
                          <w:b/>
                          <w:bCs/>
                          <w:sz w:val="16"/>
                          <w:szCs w:val="16"/>
                          <w:lang w:val="en-US"/>
                        </w:rPr>
                        <w:t>ct</w:t>
                      </w:r>
                    </w:p>
                  </w:txbxContent>
                </v:textbox>
              </v:shape>
            </w:pict>
          </mc:Fallback>
        </mc:AlternateContent>
      </w:r>
    </w:p>
    <w:p w14:paraId="20832FAC" w14:textId="3CA49FF4" w:rsidR="0044578D" w:rsidRDefault="0044578D" w:rsidP="0044578D">
      <w:pPr>
        <w:rPr>
          <w:rFonts w:cstheme="minorHAnsi"/>
          <w:b/>
          <w:bCs/>
          <w:sz w:val="28"/>
          <w:szCs w:val="28"/>
        </w:rPr>
      </w:pPr>
    </w:p>
    <w:p w14:paraId="20952260" w14:textId="6CF58353" w:rsidR="0044578D" w:rsidRDefault="004C636D" w:rsidP="0044578D">
      <w:pPr>
        <w:tabs>
          <w:tab w:val="left" w:pos="1113"/>
          <w:tab w:val="left" w:pos="6251"/>
        </w:tabs>
        <w:rPr>
          <w:rFonts w:cstheme="minorHAnsi"/>
          <w:sz w:val="28"/>
          <w:szCs w:val="28"/>
        </w:rPr>
      </w:pPr>
      <w:r>
        <w:rPr>
          <w:rFonts w:cstheme="minorHAnsi"/>
          <w:b/>
          <w:bCs/>
          <w:noProof/>
          <w:sz w:val="28"/>
          <w:szCs w:val="28"/>
        </w:rPr>
        <mc:AlternateContent>
          <mc:Choice Requires="wps">
            <w:drawing>
              <wp:anchor distT="0" distB="0" distL="114300" distR="114300" simplePos="0" relativeHeight="251680768" behindDoc="0" locked="0" layoutInCell="1" allowOverlap="1" wp14:anchorId="7ED4C91A" wp14:editId="0DD6F8AB">
                <wp:simplePos x="0" y="0"/>
                <wp:positionH relativeFrom="column">
                  <wp:posOffset>4921827</wp:posOffset>
                </wp:positionH>
                <wp:positionV relativeFrom="paragraph">
                  <wp:posOffset>4212878</wp:posOffset>
                </wp:positionV>
                <wp:extent cx="550718" cy="1018309"/>
                <wp:effectExtent l="38100" t="38100" r="78105" b="86995"/>
                <wp:wrapNone/>
                <wp:docPr id="2091189242" name="Connector: Elbow 32"/>
                <wp:cNvGraphicFramePr/>
                <a:graphic xmlns:a="http://schemas.openxmlformats.org/drawingml/2006/main">
                  <a:graphicData uri="http://schemas.microsoft.com/office/word/2010/wordprocessingShape">
                    <wps:wsp>
                      <wps:cNvCnPr/>
                      <wps:spPr>
                        <a:xfrm flipH="1">
                          <a:off x="0" y="0"/>
                          <a:ext cx="550718" cy="1018309"/>
                        </a:xfrm>
                        <a:prstGeom prst="bentConnector3">
                          <a:avLst>
                            <a:gd name="adj1" fmla="val -175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052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387.55pt;margin-top:331.7pt;width:43.35pt;height:8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" adj="-378" strokecolor="black [3213]" strokeweight=".5pt">
                <v:stroke startarrow="block" endarrow="block"/>
              </v:shape>
            </w:pict>
          </mc:Fallback>
        </mc:AlternateContent>
      </w:r>
      <w:r>
        <w:rPr>
          <w:rFonts w:cstheme="minorHAnsi"/>
          <w:b/>
          <w:bCs/>
          <w:noProof/>
          <w:sz w:val="28"/>
          <w:szCs w:val="28"/>
        </w:rPr>
        <mc:AlternateContent>
          <mc:Choice Requires="wps">
            <w:drawing>
              <wp:anchor distT="0" distB="0" distL="114300" distR="114300" simplePos="0" relativeHeight="251679744" behindDoc="0" locked="0" layoutInCell="1" allowOverlap="1" wp14:anchorId="777B0AAD" wp14:editId="485864DE">
                <wp:simplePos x="0" y="0"/>
                <wp:positionH relativeFrom="column">
                  <wp:posOffset>2708564</wp:posOffset>
                </wp:positionH>
                <wp:positionV relativeFrom="paragraph">
                  <wp:posOffset>4174779</wp:posOffset>
                </wp:positionV>
                <wp:extent cx="540327" cy="1091045"/>
                <wp:effectExtent l="76200" t="38100" r="69850" b="90170"/>
                <wp:wrapNone/>
                <wp:docPr id="165698332" name="Connector: Elbow 31"/>
                <wp:cNvGraphicFramePr/>
                <a:graphic xmlns:a="http://schemas.openxmlformats.org/drawingml/2006/main">
                  <a:graphicData uri="http://schemas.microsoft.com/office/word/2010/wordprocessingShape">
                    <wps:wsp>
                      <wps:cNvCnPr/>
                      <wps:spPr>
                        <a:xfrm>
                          <a:off x="0" y="0"/>
                          <a:ext cx="540327" cy="1091045"/>
                        </a:xfrm>
                        <a:prstGeom prst="bentConnector3">
                          <a:avLst>
                            <a:gd name="adj1" fmla="val -409"/>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A4AD6" id="Connector: Elbow 31" o:spid="_x0000_s1026" type="#_x0000_t34" style="position:absolute;margin-left:213.25pt;margin-top:328.7pt;width:42.55pt;height:8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" adj="-88" strokecolor="black [3213]" strokeweight=".5pt">
                <v:stroke startarrow="block" endarrow="block"/>
              </v:shape>
            </w:pict>
          </mc:Fallback>
        </mc:AlternateContent>
      </w:r>
      <w:r>
        <w:rPr>
          <w:rFonts w:cstheme="minorHAnsi"/>
          <w:b/>
          <w:bCs/>
          <w:noProof/>
          <w:sz w:val="28"/>
          <w:szCs w:val="28"/>
        </w:rPr>
        <mc:AlternateContent>
          <mc:Choice Requires="wps">
            <w:drawing>
              <wp:anchor distT="0" distB="0" distL="114300" distR="114300" simplePos="0" relativeHeight="251678720" behindDoc="0" locked="0" layoutInCell="1" allowOverlap="1" wp14:anchorId="63948DEB" wp14:editId="3FB23F51">
                <wp:simplePos x="0" y="0"/>
                <wp:positionH relativeFrom="column">
                  <wp:posOffset>4755573</wp:posOffset>
                </wp:positionH>
                <wp:positionV relativeFrom="paragraph">
                  <wp:posOffset>3042170</wp:posOffset>
                </wp:positionV>
                <wp:extent cx="723900" cy="519372"/>
                <wp:effectExtent l="38100" t="76200" r="95250" b="52705"/>
                <wp:wrapNone/>
                <wp:docPr id="1037876961" name="Connector: Elbow 30"/>
                <wp:cNvGraphicFramePr/>
                <a:graphic xmlns:a="http://schemas.openxmlformats.org/drawingml/2006/main">
                  <a:graphicData uri="http://schemas.microsoft.com/office/word/2010/wordprocessingShape">
                    <wps:wsp>
                      <wps:cNvCnPr/>
                      <wps:spPr>
                        <a:xfrm>
                          <a:off x="0" y="0"/>
                          <a:ext cx="723900" cy="519372"/>
                        </a:xfrm>
                        <a:prstGeom prst="bentConnector3">
                          <a:avLst>
                            <a:gd name="adj1" fmla="val 10040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AD978" id="Connector: Elbow 30" o:spid="_x0000_s1026" type="#_x0000_t34" style="position:absolute;margin-left:374.45pt;margin-top:239.55pt;width:57pt;height:4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" adj="21688" strokecolor="black [3213]" strokeweight=".5pt">
                <v:stroke startarrow="block" endarrow="block"/>
              </v:shape>
            </w:pict>
          </mc:Fallback>
        </mc:AlternateContent>
      </w:r>
      <w:r>
        <w:rPr>
          <w:rFonts w:cstheme="minorHAnsi"/>
          <w:b/>
          <w:bCs/>
          <w:noProof/>
          <w:sz w:val="28"/>
          <w:szCs w:val="28"/>
        </w:rPr>
        <mc:AlternateContent>
          <mc:Choice Requires="wps">
            <w:drawing>
              <wp:anchor distT="0" distB="0" distL="114300" distR="114300" simplePos="0" relativeHeight="251677696" behindDoc="0" locked="0" layoutInCell="1" allowOverlap="1" wp14:anchorId="0A09E878" wp14:editId="00F83627">
                <wp:simplePos x="0" y="0"/>
                <wp:positionH relativeFrom="column">
                  <wp:posOffset>2694708</wp:posOffset>
                </wp:positionH>
                <wp:positionV relativeFrom="paragraph">
                  <wp:posOffset>3056023</wp:posOffset>
                </wp:positionV>
                <wp:extent cx="762981" cy="484909"/>
                <wp:effectExtent l="76200" t="76200" r="0" b="48895"/>
                <wp:wrapNone/>
                <wp:docPr id="196641608" name="Connector: Elbow 29"/>
                <wp:cNvGraphicFramePr/>
                <a:graphic xmlns:a="http://schemas.openxmlformats.org/drawingml/2006/main">
                  <a:graphicData uri="http://schemas.microsoft.com/office/word/2010/wordprocessingShape">
                    <wps:wsp>
                      <wps:cNvCnPr/>
                      <wps:spPr>
                        <a:xfrm flipH="1">
                          <a:off x="0" y="0"/>
                          <a:ext cx="762981" cy="484909"/>
                        </a:xfrm>
                        <a:prstGeom prst="bentConnector3">
                          <a:avLst>
                            <a:gd name="adj1" fmla="val 10023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BFE35" id="Connector: Elbow 29" o:spid="_x0000_s1026" type="#_x0000_t34" style="position:absolute;margin-left:212.2pt;margin-top:240.65pt;width:60.1pt;height:38.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" adj="21650" strokecolor="black [3213]" strokeweight=".5pt">
                <v:stroke startarrow="block" endarrow="block"/>
              </v:shape>
            </w:pict>
          </mc:Fallback>
        </mc:AlternateContent>
      </w:r>
      <w:r w:rsidR="0044578D">
        <w:rPr>
          <w:rFonts w:cstheme="minorHAnsi"/>
          <w:b/>
          <w:bCs/>
          <w:noProof/>
          <w:sz w:val="28"/>
          <w:szCs w:val="28"/>
        </w:rPr>
        <mc:AlternateContent>
          <mc:Choice Requires="wps">
            <w:drawing>
              <wp:anchor distT="0" distB="0" distL="114300" distR="114300" simplePos="0" relativeHeight="251676672" behindDoc="0" locked="0" layoutInCell="1" allowOverlap="1" wp14:anchorId="0E41D460" wp14:editId="7E435D2C">
                <wp:simplePos x="0" y="0"/>
                <wp:positionH relativeFrom="column">
                  <wp:posOffset>4274127</wp:posOffset>
                </wp:positionH>
                <wp:positionV relativeFrom="paragraph">
                  <wp:posOffset>215842</wp:posOffset>
                </wp:positionV>
                <wp:extent cx="0" cy="381000"/>
                <wp:effectExtent l="76200" t="0" r="95250" b="57150"/>
                <wp:wrapNone/>
                <wp:docPr id="458208259" name="Straight Arrow Connector 28"/>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48AAA" id="Straight Arrow Connector 28" o:spid="_x0000_s1026" type="#_x0000_t32" style="position:absolute;margin-left:336.55pt;margin-top:17pt;width:0;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" strokecolor="black [3213]" strokeweight=".5pt">
                <v:stroke endarrow="block" joinstyle="miter"/>
              </v:shape>
            </w:pict>
          </mc:Fallback>
        </mc:AlternateContent>
      </w:r>
      <w:r w:rsidR="0044578D">
        <w:rPr>
          <w:rFonts w:cstheme="minorHAnsi"/>
          <w:b/>
          <w:bCs/>
          <w:noProof/>
          <w:sz w:val="28"/>
          <w:szCs w:val="28"/>
        </w:rPr>
        <mc:AlternateContent>
          <mc:Choice Requires="wps">
            <w:drawing>
              <wp:anchor distT="0" distB="0" distL="114300" distR="114300" simplePos="0" relativeHeight="251675648" behindDoc="0" locked="0" layoutInCell="1" allowOverlap="1" wp14:anchorId="75C30B01" wp14:editId="4D895E83">
                <wp:simplePos x="0" y="0"/>
                <wp:positionH relativeFrom="column">
                  <wp:posOffset>741218</wp:posOffset>
                </wp:positionH>
                <wp:positionV relativeFrom="paragraph">
                  <wp:posOffset>208915</wp:posOffset>
                </wp:positionV>
                <wp:extent cx="6927" cy="408420"/>
                <wp:effectExtent l="76200" t="0" r="69850" b="48895"/>
                <wp:wrapNone/>
                <wp:docPr id="69710254" name="Straight Arrow Connector 27"/>
                <wp:cNvGraphicFramePr/>
                <a:graphic xmlns:a="http://schemas.openxmlformats.org/drawingml/2006/main">
                  <a:graphicData uri="http://schemas.microsoft.com/office/word/2010/wordprocessingShape">
                    <wps:wsp>
                      <wps:cNvCnPr/>
                      <wps:spPr>
                        <a:xfrm flipH="1">
                          <a:off x="0" y="0"/>
                          <a:ext cx="6927" cy="408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E7B51" id="Straight Arrow Connector 27" o:spid="_x0000_s1026" type="#_x0000_t32" style="position:absolute;margin-left:58.35pt;margin-top:16.45pt;width:.55pt;height:32.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" strokecolor="black [3213]" strokeweight=".5pt">
                <v:stroke endarrow="block" joinstyle="miter"/>
              </v:shape>
            </w:pict>
          </mc:Fallback>
        </mc:AlternateContent>
      </w:r>
      <w:r w:rsidR="0044578D">
        <w:rPr>
          <w:rFonts w:cstheme="minorHAnsi"/>
          <w:b/>
          <w:bCs/>
          <w:noProof/>
          <w:sz w:val="28"/>
          <w:szCs w:val="28"/>
        </w:rPr>
        <mc:AlternateContent>
          <mc:Choice Requires="wps">
            <w:drawing>
              <wp:anchor distT="0" distB="0" distL="114300" distR="114300" simplePos="0" relativeHeight="251674624" behindDoc="0" locked="0" layoutInCell="1" allowOverlap="1" wp14:anchorId="0CF28786" wp14:editId="10C40BF4">
                <wp:simplePos x="0" y="0"/>
                <wp:positionH relativeFrom="column">
                  <wp:posOffset>1461308</wp:posOffset>
                </wp:positionH>
                <wp:positionV relativeFrom="paragraph">
                  <wp:posOffset>84166</wp:posOffset>
                </wp:positionV>
                <wp:extent cx="484909" cy="0"/>
                <wp:effectExtent l="38100" t="76200" r="0" b="95250"/>
                <wp:wrapNone/>
                <wp:docPr id="1998200329" name="Straight Arrow Connector 26"/>
                <wp:cNvGraphicFramePr/>
                <a:graphic xmlns:a="http://schemas.openxmlformats.org/drawingml/2006/main">
                  <a:graphicData uri="http://schemas.microsoft.com/office/word/2010/wordprocessingShape">
                    <wps:wsp>
                      <wps:cNvCnPr/>
                      <wps:spPr>
                        <a:xfrm flipH="1">
                          <a:off x="0" y="0"/>
                          <a:ext cx="484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D76AA" id="Straight Arrow Connector 26" o:spid="_x0000_s1026" type="#_x0000_t32" style="position:absolute;margin-left:115.05pt;margin-top:6.65pt;width:38.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" strokecolor="black [3213]" strokeweight=".5pt">
                <v:stroke endarrow="block" joinstyle="miter"/>
              </v:shape>
            </w:pict>
          </mc:Fallback>
        </mc:AlternateContent>
      </w:r>
      <w:r w:rsidR="0044578D">
        <w:rPr>
          <w:rFonts w:cstheme="minorHAnsi"/>
          <w:b/>
          <w:bCs/>
          <w:noProof/>
          <w:sz w:val="28"/>
          <w:szCs w:val="28"/>
        </w:rPr>
        <mc:AlternateContent>
          <mc:Choice Requires="wps">
            <w:drawing>
              <wp:anchor distT="0" distB="0" distL="114300" distR="114300" simplePos="0" relativeHeight="251673600" behindDoc="0" locked="0" layoutInCell="1" allowOverlap="1" wp14:anchorId="7D2D1937" wp14:editId="6D064DF2">
                <wp:simplePos x="0" y="0"/>
                <wp:positionH relativeFrom="column">
                  <wp:posOffset>3407756</wp:posOffset>
                </wp:positionH>
                <wp:positionV relativeFrom="paragraph">
                  <wp:posOffset>83820</wp:posOffset>
                </wp:positionV>
                <wp:extent cx="540327" cy="0"/>
                <wp:effectExtent l="0" t="76200" r="12700" b="95250"/>
                <wp:wrapNone/>
                <wp:docPr id="604110432" name="Straight Arrow Connector 25"/>
                <wp:cNvGraphicFramePr/>
                <a:graphic xmlns:a="http://schemas.openxmlformats.org/drawingml/2006/main">
                  <a:graphicData uri="http://schemas.microsoft.com/office/word/2010/wordprocessingShape">
                    <wps:wsp>
                      <wps:cNvCnPr/>
                      <wps:spPr>
                        <a:xfrm>
                          <a:off x="0" y="0"/>
                          <a:ext cx="54032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CECE9" id="Straight Arrow Connector 25" o:spid="_x0000_s1026" type="#_x0000_t32" style="position:absolute;margin-left:268.35pt;margin-top:6.6pt;width:42.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" strokecolor="black [3213]" strokeweight=".5pt">
                <v:stroke endarrow="block" joinstyle="miter"/>
              </v:shape>
            </w:pict>
          </mc:Fallback>
        </mc:AlternateContent>
      </w:r>
      <w:r w:rsidR="0044578D">
        <w:rPr>
          <w:rFonts w:cstheme="minorHAnsi"/>
          <w:sz w:val="28"/>
          <w:szCs w:val="28"/>
        </w:rPr>
        <w:tab/>
        <w:t xml:space="preserve">REJECTED </w:t>
      </w:r>
      <w:r w:rsidR="0044578D">
        <w:rPr>
          <w:rFonts w:cstheme="minorHAnsi"/>
          <w:sz w:val="28"/>
          <w:szCs w:val="28"/>
        </w:rPr>
        <w:tab/>
        <w:t>ACCEPTED</w:t>
      </w:r>
    </w:p>
    <w:p w14:paraId="1F4D090F" w14:textId="77777777" w:rsidR="004C636D" w:rsidRPr="004C636D" w:rsidRDefault="004C636D" w:rsidP="004C636D">
      <w:pPr>
        <w:rPr>
          <w:rFonts w:cstheme="minorHAnsi"/>
          <w:sz w:val="28"/>
          <w:szCs w:val="28"/>
        </w:rPr>
      </w:pPr>
    </w:p>
    <w:p w14:paraId="55BEC1D3" w14:textId="77777777" w:rsidR="004C636D" w:rsidRPr="004C636D" w:rsidRDefault="004C636D" w:rsidP="004C636D">
      <w:pPr>
        <w:rPr>
          <w:rFonts w:cstheme="minorHAnsi"/>
          <w:sz w:val="28"/>
          <w:szCs w:val="28"/>
        </w:rPr>
      </w:pPr>
    </w:p>
    <w:p w14:paraId="3A5134D5" w14:textId="77777777" w:rsidR="004C636D" w:rsidRPr="004C636D" w:rsidRDefault="004C636D" w:rsidP="004C636D">
      <w:pPr>
        <w:rPr>
          <w:rFonts w:cstheme="minorHAnsi"/>
          <w:sz w:val="28"/>
          <w:szCs w:val="28"/>
        </w:rPr>
      </w:pPr>
    </w:p>
    <w:p w14:paraId="2A85A674" w14:textId="77777777" w:rsidR="004C636D" w:rsidRPr="004C636D" w:rsidRDefault="004C636D" w:rsidP="004C636D">
      <w:pPr>
        <w:rPr>
          <w:rFonts w:cstheme="minorHAnsi"/>
          <w:sz w:val="28"/>
          <w:szCs w:val="28"/>
        </w:rPr>
      </w:pPr>
    </w:p>
    <w:p w14:paraId="59E619EF" w14:textId="77777777" w:rsidR="004C636D" w:rsidRPr="004C636D" w:rsidRDefault="004C636D" w:rsidP="004C636D">
      <w:pPr>
        <w:rPr>
          <w:rFonts w:cstheme="minorHAnsi"/>
          <w:sz w:val="28"/>
          <w:szCs w:val="28"/>
        </w:rPr>
      </w:pPr>
    </w:p>
    <w:p w14:paraId="52654BF9" w14:textId="77777777" w:rsidR="004C636D" w:rsidRPr="004C636D" w:rsidRDefault="004C636D" w:rsidP="004C636D">
      <w:pPr>
        <w:rPr>
          <w:rFonts w:cstheme="minorHAnsi"/>
          <w:sz w:val="28"/>
          <w:szCs w:val="28"/>
        </w:rPr>
      </w:pPr>
    </w:p>
    <w:p w14:paraId="5D299DA4" w14:textId="77777777" w:rsidR="004C636D" w:rsidRPr="004C636D" w:rsidRDefault="004C636D" w:rsidP="004C636D">
      <w:pPr>
        <w:rPr>
          <w:rFonts w:cstheme="minorHAnsi"/>
          <w:sz w:val="28"/>
          <w:szCs w:val="28"/>
        </w:rPr>
      </w:pPr>
    </w:p>
    <w:p w14:paraId="0BF684D1" w14:textId="77777777" w:rsidR="004C636D" w:rsidRPr="004C636D" w:rsidRDefault="004C636D" w:rsidP="004C636D">
      <w:pPr>
        <w:rPr>
          <w:rFonts w:cstheme="minorHAnsi"/>
          <w:sz w:val="28"/>
          <w:szCs w:val="28"/>
        </w:rPr>
      </w:pPr>
    </w:p>
    <w:p w14:paraId="62F674CB" w14:textId="77777777" w:rsidR="004C636D" w:rsidRPr="004C636D" w:rsidRDefault="004C636D" w:rsidP="004C636D">
      <w:pPr>
        <w:rPr>
          <w:rFonts w:cstheme="minorHAnsi"/>
          <w:sz w:val="28"/>
          <w:szCs w:val="28"/>
        </w:rPr>
      </w:pPr>
    </w:p>
    <w:p w14:paraId="1E7FB4A4" w14:textId="77777777" w:rsidR="004C636D" w:rsidRPr="004C636D" w:rsidRDefault="004C636D" w:rsidP="004C636D">
      <w:pPr>
        <w:rPr>
          <w:rFonts w:cstheme="minorHAnsi"/>
          <w:sz w:val="28"/>
          <w:szCs w:val="28"/>
        </w:rPr>
      </w:pPr>
    </w:p>
    <w:p w14:paraId="0A681A6E" w14:textId="77777777" w:rsidR="004C636D" w:rsidRPr="004C636D" w:rsidRDefault="004C636D" w:rsidP="004C636D">
      <w:pPr>
        <w:rPr>
          <w:rFonts w:cstheme="minorHAnsi"/>
          <w:sz w:val="28"/>
          <w:szCs w:val="28"/>
        </w:rPr>
      </w:pPr>
    </w:p>
    <w:p w14:paraId="34BD2D16" w14:textId="77777777" w:rsidR="004C636D" w:rsidRPr="004C636D" w:rsidRDefault="004C636D" w:rsidP="004C636D">
      <w:pPr>
        <w:rPr>
          <w:rFonts w:cstheme="minorHAnsi"/>
          <w:sz w:val="28"/>
          <w:szCs w:val="28"/>
        </w:rPr>
      </w:pPr>
    </w:p>
    <w:p w14:paraId="7B7D40B8" w14:textId="77777777" w:rsidR="004C636D" w:rsidRPr="004C636D" w:rsidRDefault="004C636D" w:rsidP="004C636D">
      <w:pPr>
        <w:rPr>
          <w:rFonts w:cstheme="minorHAnsi"/>
          <w:sz w:val="28"/>
          <w:szCs w:val="28"/>
        </w:rPr>
      </w:pPr>
    </w:p>
    <w:p w14:paraId="2C85C17D" w14:textId="77777777" w:rsidR="004C636D" w:rsidRPr="004C636D" w:rsidRDefault="004C636D" w:rsidP="004C636D">
      <w:pPr>
        <w:rPr>
          <w:rFonts w:cstheme="minorHAnsi"/>
          <w:sz w:val="28"/>
          <w:szCs w:val="28"/>
        </w:rPr>
      </w:pPr>
    </w:p>
    <w:p w14:paraId="545DEA67" w14:textId="77777777" w:rsidR="004C636D" w:rsidRDefault="004C636D" w:rsidP="004C636D">
      <w:pPr>
        <w:rPr>
          <w:rFonts w:cstheme="minorHAnsi"/>
          <w:sz w:val="28"/>
          <w:szCs w:val="28"/>
        </w:rPr>
      </w:pPr>
    </w:p>
    <w:p w14:paraId="511C4FDD" w14:textId="77777777" w:rsidR="004C636D" w:rsidRDefault="004C636D" w:rsidP="004C636D">
      <w:pPr>
        <w:jc w:val="right"/>
        <w:rPr>
          <w:rFonts w:cstheme="minorHAnsi"/>
          <w:sz w:val="28"/>
          <w:szCs w:val="28"/>
        </w:rPr>
      </w:pPr>
    </w:p>
    <w:p w14:paraId="684B1853" w14:textId="77777777" w:rsidR="004C636D" w:rsidRPr="004C636D" w:rsidRDefault="004C636D" w:rsidP="004C636D">
      <w:pPr>
        <w:rPr>
          <w:b/>
          <w:bCs/>
          <w:sz w:val="28"/>
          <w:szCs w:val="28"/>
        </w:rPr>
      </w:pPr>
      <w:r w:rsidRPr="004C636D">
        <w:rPr>
          <w:b/>
          <w:bCs/>
          <w:sz w:val="28"/>
          <w:szCs w:val="28"/>
        </w:rPr>
        <w:t>4.3) Entity-Relationship Diagram</w:t>
      </w:r>
    </w:p>
    <w:p w14:paraId="5435DB64" w14:textId="77777777" w:rsidR="004C636D" w:rsidRDefault="004C636D" w:rsidP="004C636D">
      <w:pPr>
        <w:rPr>
          <w:rFonts w:cstheme="minorHAnsi"/>
          <w:sz w:val="28"/>
          <w:szCs w:val="28"/>
        </w:rPr>
      </w:pPr>
    </w:p>
    <w:p w14:paraId="00A1B5FB" w14:textId="4F74C9CB" w:rsidR="004C636D" w:rsidRDefault="004C636D" w:rsidP="004C636D">
      <w:pPr>
        <w:rPr>
          <w:rFonts w:cstheme="minorHAnsi"/>
          <w:sz w:val="28"/>
          <w:szCs w:val="28"/>
        </w:rPr>
      </w:pPr>
      <w:r>
        <w:rPr>
          <w:rFonts w:cstheme="minorHAnsi"/>
          <w:noProof/>
          <w:sz w:val="28"/>
          <w:szCs w:val="28"/>
        </w:rPr>
        <w:drawing>
          <wp:inline distT="0" distB="0" distL="0" distR="0" wp14:anchorId="486DCF04" wp14:editId="67F7D065">
            <wp:extent cx="5732630" cy="7417322"/>
            <wp:effectExtent l="0" t="0" r="1905" b="0"/>
            <wp:docPr id="19115133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394" cy="7455832"/>
                    </a:xfrm>
                    <a:prstGeom prst="rect">
                      <a:avLst/>
                    </a:prstGeom>
                    <a:noFill/>
                  </pic:spPr>
                </pic:pic>
              </a:graphicData>
            </a:graphic>
          </wp:inline>
        </w:drawing>
      </w:r>
    </w:p>
    <w:p w14:paraId="5D47C4A5" w14:textId="77777777" w:rsidR="004C636D" w:rsidRDefault="004C636D" w:rsidP="004C636D">
      <w:pPr>
        <w:jc w:val="right"/>
        <w:rPr>
          <w:rFonts w:cstheme="minorHAnsi"/>
          <w:sz w:val="28"/>
          <w:szCs w:val="28"/>
        </w:rPr>
      </w:pPr>
    </w:p>
    <w:p w14:paraId="768334F2" w14:textId="630F6DB5" w:rsidR="00B528EF" w:rsidRDefault="00B528EF" w:rsidP="00B528EF">
      <w:pPr>
        <w:rPr>
          <w:rFonts w:cstheme="minorHAnsi"/>
          <w:sz w:val="28"/>
          <w:szCs w:val="28"/>
        </w:rPr>
      </w:pPr>
    </w:p>
    <w:p w14:paraId="669A8C4F" w14:textId="785F8C1C" w:rsidR="00B528EF" w:rsidRDefault="00B528EF" w:rsidP="00B528EF">
      <w:pPr>
        <w:pStyle w:val="ListParagraph"/>
        <w:numPr>
          <w:ilvl w:val="0"/>
          <w:numId w:val="9"/>
        </w:numPr>
        <w:rPr>
          <w:rFonts w:cstheme="minorHAnsi"/>
          <w:b/>
          <w:bCs/>
          <w:sz w:val="28"/>
          <w:szCs w:val="28"/>
        </w:rPr>
      </w:pPr>
      <w:r w:rsidRPr="00B528EF">
        <w:rPr>
          <w:rFonts w:cstheme="minorHAnsi"/>
          <w:b/>
          <w:bCs/>
          <w:sz w:val="28"/>
          <w:szCs w:val="28"/>
        </w:rPr>
        <w:t xml:space="preserve">Specific </w:t>
      </w:r>
      <w:proofErr w:type="gramStart"/>
      <w:r w:rsidRPr="00B528EF">
        <w:rPr>
          <w:rFonts w:cstheme="minorHAnsi"/>
          <w:b/>
          <w:bCs/>
          <w:sz w:val="28"/>
          <w:szCs w:val="28"/>
        </w:rPr>
        <w:t>Requirement :</w:t>
      </w:r>
      <w:proofErr w:type="gramEnd"/>
    </w:p>
    <w:p w14:paraId="7512FA5F" w14:textId="77777777" w:rsidR="00B528EF" w:rsidRPr="00B528EF" w:rsidRDefault="00B528EF" w:rsidP="00B528EF">
      <w:pPr>
        <w:pStyle w:val="ListParagraph"/>
        <w:ind w:left="516"/>
        <w:rPr>
          <w:rFonts w:cstheme="minorHAnsi"/>
          <w:b/>
          <w:bCs/>
          <w:sz w:val="28"/>
          <w:szCs w:val="28"/>
        </w:rPr>
      </w:pPr>
    </w:p>
    <w:p w14:paraId="7367947C" w14:textId="77777777" w:rsidR="00B528EF" w:rsidRPr="00CF5CD3" w:rsidRDefault="00B528EF" w:rsidP="00B528EF">
      <w:pPr>
        <w:rPr>
          <w:rFonts w:ascii="DM Sans" w:hAnsi="DM Sans"/>
          <w:b/>
          <w:bCs/>
          <w:color w:val="4C5966"/>
          <w:sz w:val="28"/>
          <w:szCs w:val="28"/>
          <w:shd w:val="clear" w:color="auto" w:fill="FFFFFF"/>
        </w:rPr>
      </w:pPr>
      <w:r w:rsidRPr="00CF5CD3">
        <w:rPr>
          <w:rFonts w:ascii="DM Sans" w:hAnsi="DM Sans"/>
          <w:b/>
          <w:bCs/>
          <w:color w:val="4C5966"/>
          <w:sz w:val="28"/>
          <w:szCs w:val="28"/>
          <w:shd w:val="clear" w:color="auto" w:fill="FFFFFF"/>
        </w:rPr>
        <w:t xml:space="preserve">  </w:t>
      </w:r>
      <w:r w:rsidRPr="00CF5CD3">
        <w:rPr>
          <w:rFonts w:ascii="DM Sans" w:hAnsi="DM Sans"/>
          <w:b/>
          <w:bCs/>
          <w:color w:val="4C5966"/>
          <w:sz w:val="28"/>
          <w:szCs w:val="28"/>
          <w:shd w:val="clear" w:color="auto" w:fill="FFFFFF"/>
        </w:rPr>
        <w:sym w:font="Symbol" w:char="F0B7"/>
      </w:r>
      <w:r w:rsidRPr="00CF5CD3">
        <w:rPr>
          <w:rFonts w:ascii="DM Sans" w:hAnsi="DM Sans"/>
          <w:b/>
          <w:bCs/>
          <w:color w:val="4C5966"/>
          <w:sz w:val="28"/>
          <w:szCs w:val="28"/>
          <w:shd w:val="clear" w:color="auto" w:fill="FFFFFF"/>
        </w:rPr>
        <w:t xml:space="preserve"> END USER </w:t>
      </w:r>
    </w:p>
    <w:p w14:paraId="2941AEED" w14:textId="77777777" w:rsidR="00CF5CD3" w:rsidRPr="00CF5CD3" w:rsidRDefault="00B528EF" w:rsidP="00B528EF">
      <w:pPr>
        <w:pStyle w:val="ListParagraph"/>
        <w:numPr>
          <w:ilvl w:val="0"/>
          <w:numId w:val="13"/>
        </w:numPr>
        <w:rPr>
          <w:rFonts w:ascii="DM Sans" w:hAnsi="DM Sans"/>
          <w:b/>
          <w:bCs/>
          <w:color w:val="4C5966"/>
          <w:sz w:val="24"/>
          <w:szCs w:val="24"/>
          <w:shd w:val="clear" w:color="auto" w:fill="FFFFFF"/>
        </w:rPr>
      </w:pPr>
      <w:r w:rsidRPr="00CF5CD3">
        <w:rPr>
          <w:rFonts w:ascii="DM Sans" w:hAnsi="DM Sans"/>
          <w:b/>
          <w:bCs/>
          <w:color w:val="4C5966"/>
          <w:sz w:val="24"/>
          <w:szCs w:val="24"/>
          <w:shd w:val="clear" w:color="auto" w:fill="FFFFFF"/>
        </w:rPr>
        <w:t xml:space="preserve">Sign up </w:t>
      </w:r>
    </w:p>
    <w:p w14:paraId="5424948E" w14:textId="55D00AF8" w:rsidR="00B528EF" w:rsidRDefault="00B528EF" w:rsidP="00CF5CD3">
      <w:pPr>
        <w:pStyle w:val="ListParagraph"/>
        <w:ind w:left="840"/>
        <w:jc w:val="both"/>
        <w:rPr>
          <w:rFonts w:ascii="DM Sans" w:hAnsi="DM Sans"/>
          <w:color w:val="4C5966"/>
          <w:shd w:val="clear" w:color="auto" w:fill="FFFFFF"/>
        </w:rPr>
      </w:pPr>
      <w:r w:rsidRPr="00B528EF">
        <w:rPr>
          <w:rFonts w:ascii="DM Sans" w:hAnsi="DM Sans"/>
          <w:color w:val="4C5966"/>
          <w:shd w:val="clear" w:color="auto" w:fill="FFFFFF"/>
        </w:rPr>
        <w:t xml:space="preserve"> In order to apply for various information and end user must sign up by filling the    form and get it approved by admin.  </w:t>
      </w:r>
    </w:p>
    <w:p w14:paraId="2B9B043D" w14:textId="77777777" w:rsidR="00B528EF" w:rsidRDefault="00B528EF" w:rsidP="00CF5CD3">
      <w:pPr>
        <w:pStyle w:val="ListParagraph"/>
        <w:ind w:left="840"/>
        <w:jc w:val="both"/>
        <w:rPr>
          <w:rFonts w:ascii="DM Sans" w:hAnsi="DM Sans"/>
          <w:color w:val="4C5966"/>
          <w:shd w:val="clear" w:color="auto" w:fill="FFFFFF"/>
        </w:rPr>
      </w:pPr>
    </w:p>
    <w:p w14:paraId="388F6DB9" w14:textId="33EA4BE1" w:rsidR="00CF5CD3" w:rsidRPr="00CF5CD3" w:rsidRDefault="00B528EF" w:rsidP="00CF5CD3">
      <w:pPr>
        <w:pStyle w:val="ListParagraph"/>
        <w:numPr>
          <w:ilvl w:val="0"/>
          <w:numId w:val="13"/>
        </w:numPr>
        <w:jc w:val="both"/>
        <w:rPr>
          <w:rFonts w:ascii="DM Sans" w:hAnsi="DM Sans"/>
          <w:b/>
          <w:bCs/>
          <w:color w:val="4C5966"/>
          <w:sz w:val="24"/>
          <w:szCs w:val="24"/>
          <w:shd w:val="clear" w:color="auto" w:fill="FFFFFF"/>
        </w:rPr>
      </w:pPr>
      <w:r w:rsidRPr="00CF5CD3">
        <w:rPr>
          <w:rFonts w:ascii="DM Sans" w:hAnsi="DM Sans"/>
          <w:b/>
          <w:bCs/>
          <w:color w:val="4C5966"/>
          <w:sz w:val="24"/>
          <w:szCs w:val="24"/>
          <w:shd w:val="clear" w:color="auto" w:fill="FFFFFF"/>
        </w:rPr>
        <w:t xml:space="preserve"> Sign in </w:t>
      </w:r>
    </w:p>
    <w:p w14:paraId="73216BB7" w14:textId="585F231C" w:rsidR="00B528EF" w:rsidRDefault="00B528EF" w:rsidP="00CF5CD3">
      <w:pPr>
        <w:pStyle w:val="ListParagraph"/>
        <w:ind w:left="840"/>
        <w:jc w:val="both"/>
        <w:rPr>
          <w:rFonts w:ascii="DM Sans" w:hAnsi="DM Sans"/>
          <w:color w:val="4C5966"/>
          <w:shd w:val="clear" w:color="auto" w:fill="FFFFFF"/>
        </w:rPr>
      </w:pPr>
      <w:r w:rsidRPr="00B528EF">
        <w:rPr>
          <w:rFonts w:ascii="DM Sans" w:hAnsi="DM Sans"/>
          <w:color w:val="4C5966"/>
          <w:shd w:val="clear" w:color="auto" w:fill="FFFFFF"/>
        </w:rPr>
        <w:t xml:space="preserve"> After getting the username and password, end users can log on to their account and can access the website. </w:t>
      </w:r>
    </w:p>
    <w:p w14:paraId="61DB1700" w14:textId="77777777" w:rsidR="00B528EF" w:rsidRPr="00B528EF" w:rsidRDefault="00B528EF" w:rsidP="00CF5CD3">
      <w:pPr>
        <w:pStyle w:val="ListParagraph"/>
        <w:jc w:val="both"/>
        <w:rPr>
          <w:rFonts w:ascii="DM Sans" w:hAnsi="DM Sans"/>
          <w:color w:val="4C5966"/>
          <w:shd w:val="clear" w:color="auto" w:fill="FFFFFF"/>
        </w:rPr>
      </w:pPr>
    </w:p>
    <w:p w14:paraId="6553FB43" w14:textId="77777777" w:rsidR="00B528EF" w:rsidRDefault="00B528EF" w:rsidP="00CF5CD3">
      <w:pPr>
        <w:pStyle w:val="ListParagraph"/>
        <w:ind w:left="840"/>
        <w:jc w:val="both"/>
        <w:rPr>
          <w:rFonts w:ascii="DM Sans" w:hAnsi="DM Sans"/>
          <w:color w:val="4C5966"/>
          <w:shd w:val="clear" w:color="auto" w:fill="FFFFFF"/>
        </w:rPr>
      </w:pPr>
    </w:p>
    <w:p w14:paraId="19470264" w14:textId="77777777" w:rsidR="00B528EF" w:rsidRDefault="00B528EF" w:rsidP="00CF5CD3">
      <w:pPr>
        <w:pStyle w:val="ListParagraph"/>
        <w:numPr>
          <w:ilvl w:val="0"/>
          <w:numId w:val="13"/>
        </w:numPr>
        <w:jc w:val="both"/>
        <w:rPr>
          <w:rFonts w:ascii="DM Sans" w:hAnsi="DM Sans"/>
          <w:color w:val="4C5966"/>
          <w:shd w:val="clear" w:color="auto" w:fill="FFFFFF"/>
        </w:rPr>
      </w:pPr>
      <w:r w:rsidRPr="00B528EF">
        <w:rPr>
          <w:rFonts w:ascii="DM Sans" w:hAnsi="DM Sans"/>
          <w:b/>
          <w:bCs/>
          <w:color w:val="4C5966"/>
          <w:sz w:val="24"/>
          <w:szCs w:val="24"/>
          <w:shd w:val="clear" w:color="auto" w:fill="FFFFFF"/>
        </w:rPr>
        <w:t>Open Profile</w:t>
      </w:r>
      <w:r w:rsidRPr="00B528EF">
        <w:rPr>
          <w:rFonts w:ascii="DM Sans" w:hAnsi="DM Sans"/>
          <w:color w:val="4C5966"/>
          <w:shd w:val="clear" w:color="auto" w:fill="FFFFFF"/>
        </w:rPr>
        <w:t xml:space="preserve"> </w:t>
      </w:r>
    </w:p>
    <w:p w14:paraId="19CCD5AE" w14:textId="20207C23" w:rsidR="00B528EF" w:rsidRDefault="00B528EF" w:rsidP="00CF5CD3">
      <w:pPr>
        <w:pStyle w:val="ListParagraph"/>
        <w:ind w:left="840"/>
        <w:jc w:val="both"/>
        <w:rPr>
          <w:rFonts w:ascii="DM Sans" w:hAnsi="DM Sans"/>
          <w:color w:val="4C5966"/>
          <w:shd w:val="clear" w:color="auto" w:fill="FFFFFF"/>
        </w:rPr>
      </w:pPr>
      <w:r w:rsidRPr="00B528EF">
        <w:rPr>
          <w:rFonts w:ascii="DM Sans" w:hAnsi="DM Sans"/>
          <w:color w:val="4C5966"/>
          <w:shd w:val="clear" w:color="auto" w:fill="FFFFFF"/>
        </w:rPr>
        <w:t xml:space="preserve"> End user can open their profile which contains the personal details which he/she provided during sign up.</w:t>
      </w:r>
    </w:p>
    <w:p w14:paraId="68806C0B" w14:textId="77777777" w:rsidR="00B528EF" w:rsidRDefault="00B528EF" w:rsidP="00CF5CD3">
      <w:pPr>
        <w:pStyle w:val="ListParagraph"/>
        <w:ind w:left="840"/>
        <w:jc w:val="both"/>
        <w:rPr>
          <w:rFonts w:ascii="DM Sans" w:hAnsi="DM Sans"/>
          <w:color w:val="4C5966"/>
          <w:shd w:val="clear" w:color="auto" w:fill="FFFFFF"/>
        </w:rPr>
      </w:pPr>
    </w:p>
    <w:p w14:paraId="10487000" w14:textId="77777777" w:rsidR="00CF5CD3" w:rsidRDefault="00B528EF" w:rsidP="00CF5CD3">
      <w:pPr>
        <w:pStyle w:val="ListParagraph"/>
        <w:numPr>
          <w:ilvl w:val="0"/>
          <w:numId w:val="13"/>
        </w:numPr>
        <w:jc w:val="both"/>
        <w:rPr>
          <w:rFonts w:ascii="DM Sans" w:hAnsi="DM Sans"/>
          <w:b/>
          <w:bCs/>
          <w:color w:val="4C5966"/>
          <w:sz w:val="24"/>
          <w:szCs w:val="24"/>
          <w:shd w:val="clear" w:color="auto" w:fill="FFFFFF"/>
        </w:rPr>
      </w:pPr>
      <w:r w:rsidRPr="00B528EF">
        <w:rPr>
          <w:rFonts w:ascii="DM Sans" w:hAnsi="DM Sans"/>
          <w:b/>
          <w:bCs/>
          <w:color w:val="4C5966"/>
          <w:sz w:val="24"/>
          <w:szCs w:val="24"/>
          <w:shd w:val="clear" w:color="auto" w:fill="FFFFFF"/>
        </w:rPr>
        <w:t>View Profile</w:t>
      </w:r>
    </w:p>
    <w:p w14:paraId="21BAC555" w14:textId="32B9784A" w:rsidR="00B528EF" w:rsidRPr="00CF5CD3" w:rsidRDefault="00CF5CD3" w:rsidP="00CF5CD3">
      <w:pPr>
        <w:pStyle w:val="ListParagraph"/>
        <w:ind w:left="840"/>
        <w:jc w:val="both"/>
        <w:rPr>
          <w:rFonts w:ascii="DM Sans" w:hAnsi="DM Sans"/>
          <w:b/>
          <w:bCs/>
          <w:color w:val="4C5966"/>
          <w:sz w:val="24"/>
          <w:szCs w:val="24"/>
          <w:shd w:val="clear" w:color="auto" w:fill="FFFFFF"/>
        </w:rPr>
      </w:pPr>
      <w:r w:rsidRPr="00CF5CD3">
        <w:rPr>
          <w:rFonts w:ascii="DM Sans" w:hAnsi="DM Sans"/>
          <w:color w:val="4C5966"/>
          <w:shd w:val="clear" w:color="auto" w:fill="FFFFFF"/>
        </w:rPr>
        <w:t xml:space="preserve"> </w:t>
      </w:r>
      <w:r w:rsidR="00B528EF" w:rsidRPr="00CF5CD3">
        <w:rPr>
          <w:rFonts w:ascii="DM Sans" w:hAnsi="DM Sans"/>
          <w:color w:val="4C5966"/>
          <w:shd w:val="clear" w:color="auto" w:fill="FFFFFF"/>
        </w:rPr>
        <w:t xml:space="preserve">End user can view their profile which contains the personal details which </w:t>
      </w:r>
      <w:r w:rsidRPr="00CF5CD3">
        <w:rPr>
          <w:rFonts w:ascii="DM Sans" w:hAnsi="DM Sans"/>
          <w:color w:val="4C5966"/>
          <w:shd w:val="clear" w:color="auto" w:fill="FFFFFF"/>
        </w:rPr>
        <w:t xml:space="preserve">   </w:t>
      </w:r>
      <w:r w:rsidR="00B528EF" w:rsidRPr="00CF5CD3">
        <w:rPr>
          <w:rFonts w:ascii="DM Sans" w:hAnsi="DM Sans"/>
          <w:color w:val="4C5966"/>
          <w:shd w:val="clear" w:color="auto" w:fill="FFFFFF"/>
        </w:rPr>
        <w:t>he/she provided during signup.</w:t>
      </w:r>
    </w:p>
    <w:p w14:paraId="5F7E162E" w14:textId="77777777" w:rsidR="00B528EF" w:rsidRPr="00B528EF" w:rsidRDefault="00B528EF" w:rsidP="00B528EF">
      <w:pPr>
        <w:pStyle w:val="ListParagraph"/>
        <w:rPr>
          <w:rFonts w:ascii="DM Sans" w:hAnsi="DM Sans"/>
          <w:color w:val="4C5966"/>
          <w:shd w:val="clear" w:color="auto" w:fill="FFFFFF"/>
        </w:rPr>
      </w:pPr>
    </w:p>
    <w:p w14:paraId="073D8E05" w14:textId="77777777" w:rsidR="00B528EF" w:rsidRDefault="00B528EF" w:rsidP="00B528EF">
      <w:pPr>
        <w:pStyle w:val="ListParagraph"/>
        <w:ind w:left="840"/>
        <w:rPr>
          <w:rFonts w:ascii="DM Sans" w:hAnsi="DM Sans"/>
          <w:color w:val="4C5966"/>
          <w:shd w:val="clear" w:color="auto" w:fill="FFFFFF"/>
        </w:rPr>
      </w:pPr>
    </w:p>
    <w:p w14:paraId="7585902C" w14:textId="77777777" w:rsidR="00B528EF" w:rsidRPr="00B528EF" w:rsidRDefault="00B528EF" w:rsidP="00B528EF">
      <w:pPr>
        <w:pStyle w:val="ListParagraph"/>
        <w:numPr>
          <w:ilvl w:val="0"/>
          <w:numId w:val="13"/>
        </w:numPr>
        <w:rPr>
          <w:rFonts w:ascii="DM Sans" w:hAnsi="DM Sans"/>
          <w:b/>
          <w:bCs/>
          <w:color w:val="4C5966"/>
          <w:sz w:val="24"/>
          <w:szCs w:val="24"/>
          <w:shd w:val="clear" w:color="auto" w:fill="FFFFFF"/>
        </w:rPr>
      </w:pPr>
      <w:r w:rsidRPr="00B528EF">
        <w:rPr>
          <w:rFonts w:ascii="DM Sans" w:hAnsi="DM Sans"/>
          <w:b/>
          <w:bCs/>
          <w:color w:val="4C5966"/>
          <w:sz w:val="24"/>
          <w:szCs w:val="24"/>
          <w:shd w:val="clear" w:color="auto" w:fill="FFFFFF"/>
        </w:rPr>
        <w:t xml:space="preserve"> Submit Application </w:t>
      </w:r>
    </w:p>
    <w:p w14:paraId="3E70E7D1" w14:textId="1FB17295" w:rsidR="00B528EF" w:rsidRDefault="00B528EF" w:rsidP="00B528EF">
      <w:pPr>
        <w:pStyle w:val="ListParagraph"/>
        <w:ind w:left="840"/>
        <w:rPr>
          <w:rFonts w:ascii="DM Sans" w:hAnsi="DM Sans"/>
          <w:color w:val="4C5966"/>
          <w:shd w:val="clear" w:color="auto" w:fill="FFFFFF"/>
        </w:rPr>
      </w:pPr>
      <w:r w:rsidRPr="00B528EF">
        <w:rPr>
          <w:rFonts w:ascii="DM Sans" w:hAnsi="DM Sans"/>
          <w:color w:val="4C5966"/>
          <w:shd w:val="clear" w:color="auto" w:fill="FFFFFF"/>
        </w:rPr>
        <w:t xml:space="preserve"> End user can come to the portal and can submit his/her application directly or can view other details directly.</w:t>
      </w:r>
    </w:p>
    <w:p w14:paraId="06AEB3D1" w14:textId="77777777" w:rsidR="00CF5CD3" w:rsidRDefault="00CF5CD3" w:rsidP="00B528EF">
      <w:pPr>
        <w:pStyle w:val="ListParagraph"/>
        <w:ind w:left="840"/>
        <w:rPr>
          <w:rFonts w:ascii="DM Sans" w:hAnsi="DM Sans"/>
          <w:color w:val="4C5966"/>
          <w:shd w:val="clear" w:color="auto" w:fill="FFFFFF"/>
        </w:rPr>
      </w:pPr>
    </w:p>
    <w:p w14:paraId="4826E8BB" w14:textId="77777777" w:rsidR="00CF5CD3" w:rsidRDefault="00CF5CD3" w:rsidP="00B528EF">
      <w:pPr>
        <w:pStyle w:val="ListParagraph"/>
        <w:ind w:left="840"/>
        <w:rPr>
          <w:rFonts w:ascii="DM Sans" w:hAnsi="DM Sans"/>
          <w:color w:val="4C5966"/>
          <w:shd w:val="clear" w:color="auto" w:fill="FFFFFF"/>
        </w:rPr>
      </w:pPr>
    </w:p>
    <w:p w14:paraId="7FF7BF5C" w14:textId="77777777" w:rsidR="00CF5CD3" w:rsidRDefault="00CF5CD3" w:rsidP="00B528EF">
      <w:pPr>
        <w:pStyle w:val="ListParagraph"/>
        <w:ind w:left="840"/>
        <w:rPr>
          <w:rFonts w:ascii="DM Sans" w:hAnsi="DM Sans"/>
          <w:color w:val="4C5966"/>
          <w:shd w:val="clear" w:color="auto" w:fill="FFFFFF"/>
        </w:rPr>
      </w:pPr>
    </w:p>
    <w:p w14:paraId="24F1609E" w14:textId="77777777" w:rsidR="00CF5CD3" w:rsidRDefault="00CF5CD3" w:rsidP="00B528EF">
      <w:pPr>
        <w:pStyle w:val="ListParagraph"/>
        <w:ind w:left="840"/>
        <w:rPr>
          <w:rFonts w:ascii="DM Sans" w:hAnsi="DM Sans"/>
          <w:color w:val="4C5966"/>
          <w:shd w:val="clear" w:color="auto" w:fill="FFFFFF"/>
        </w:rPr>
      </w:pPr>
      <w:r w:rsidRPr="00CF5CD3">
        <w:rPr>
          <w:rFonts w:ascii="DM Sans" w:hAnsi="DM Sans"/>
          <w:b/>
          <w:bCs/>
          <w:color w:val="4C5966"/>
          <w:sz w:val="28"/>
          <w:szCs w:val="28"/>
          <w:shd w:val="clear" w:color="auto" w:fill="FFFFFF"/>
        </w:rPr>
        <w:sym w:font="Symbol" w:char="F0B7"/>
      </w:r>
      <w:r w:rsidRPr="00CF5CD3">
        <w:rPr>
          <w:rFonts w:ascii="DM Sans" w:hAnsi="DM Sans"/>
          <w:b/>
          <w:bCs/>
          <w:color w:val="4C5966"/>
          <w:sz w:val="28"/>
          <w:szCs w:val="28"/>
          <w:shd w:val="clear" w:color="auto" w:fill="FFFFFF"/>
        </w:rPr>
        <w:t xml:space="preserve"> ADMINISTRATOR</w:t>
      </w:r>
      <w:r>
        <w:rPr>
          <w:rFonts w:ascii="DM Sans" w:hAnsi="DM Sans"/>
          <w:color w:val="4C5966"/>
          <w:shd w:val="clear" w:color="auto" w:fill="FFFFFF"/>
        </w:rPr>
        <w:t xml:space="preserve">   </w:t>
      </w:r>
    </w:p>
    <w:p w14:paraId="3089D19B" w14:textId="77777777" w:rsidR="00CF5CD3" w:rsidRDefault="00CF5CD3" w:rsidP="00B528EF">
      <w:pPr>
        <w:pStyle w:val="ListParagraph"/>
        <w:ind w:left="840"/>
        <w:rPr>
          <w:rFonts w:ascii="DM Sans" w:hAnsi="DM Sans"/>
          <w:color w:val="4C5966"/>
          <w:shd w:val="clear" w:color="auto" w:fill="FFFFFF"/>
        </w:rPr>
      </w:pPr>
    </w:p>
    <w:p w14:paraId="5E020E39" w14:textId="77777777" w:rsid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Verify Details</w:t>
      </w:r>
      <w:r>
        <w:rPr>
          <w:rFonts w:ascii="DM Sans" w:hAnsi="DM Sans"/>
          <w:color w:val="4C5966"/>
          <w:shd w:val="clear" w:color="auto" w:fill="FFFFFF"/>
        </w:rPr>
        <w:t xml:space="preserve"> </w:t>
      </w:r>
    </w:p>
    <w:p w14:paraId="71E2EBE2" w14:textId="151C3840" w:rsidR="00CF5CD3" w:rsidRDefault="00CF5CD3" w:rsidP="00CF5CD3">
      <w:pPr>
        <w:pStyle w:val="ListParagraph"/>
        <w:ind w:left="840"/>
        <w:rPr>
          <w:rFonts w:ascii="DM Sans" w:hAnsi="DM Sans"/>
          <w:color w:val="4C5966"/>
          <w:shd w:val="clear" w:color="auto" w:fill="FFFFFF"/>
        </w:rPr>
      </w:pPr>
      <w:r>
        <w:rPr>
          <w:rFonts w:ascii="DM Sans" w:hAnsi="DM Sans"/>
          <w:color w:val="4C5966"/>
          <w:shd w:val="clear" w:color="auto" w:fill="FFFFFF"/>
        </w:rPr>
        <w:t xml:space="preserve"> Admin authenticates all the end users by checking their username and password.</w:t>
      </w:r>
    </w:p>
    <w:p w14:paraId="71505027" w14:textId="77777777" w:rsidR="00CF5CD3" w:rsidRDefault="00CF5CD3" w:rsidP="00CF5CD3">
      <w:pPr>
        <w:pStyle w:val="ListParagraph"/>
        <w:ind w:left="840"/>
        <w:rPr>
          <w:rFonts w:ascii="DM Sans" w:hAnsi="DM Sans"/>
          <w:color w:val="4C5966"/>
          <w:shd w:val="clear" w:color="auto" w:fill="FFFFFF"/>
        </w:rPr>
      </w:pPr>
    </w:p>
    <w:p w14:paraId="220BA2FE" w14:textId="61013AF0" w:rsidR="00CF5CD3" w:rsidRP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Provides login account</w:t>
      </w:r>
      <w:r>
        <w:rPr>
          <w:rFonts w:ascii="DM Sans" w:hAnsi="DM Sans"/>
          <w:color w:val="4C5966"/>
          <w:shd w:val="clear" w:color="auto" w:fill="FFFFFF"/>
        </w:rPr>
        <w:t xml:space="preserve"> </w:t>
      </w:r>
    </w:p>
    <w:p w14:paraId="34E28BEF" w14:textId="0ABB7909" w:rsidR="00CF5CD3" w:rsidRDefault="00CF5CD3" w:rsidP="00CF5CD3">
      <w:pPr>
        <w:pStyle w:val="ListParagraph"/>
        <w:ind w:left="840"/>
        <w:rPr>
          <w:rFonts w:ascii="DM Sans" w:hAnsi="DM Sans"/>
          <w:color w:val="4C5966"/>
          <w:shd w:val="clear" w:color="auto" w:fill="FFFFFF"/>
        </w:rPr>
      </w:pPr>
      <w:r>
        <w:rPr>
          <w:rFonts w:ascii="DM Sans" w:hAnsi="DM Sans"/>
          <w:color w:val="4C5966"/>
          <w:shd w:val="clear" w:color="auto" w:fill="FFFFFF"/>
        </w:rPr>
        <w:t xml:space="preserve"> After getting the </w:t>
      </w:r>
      <w:proofErr w:type="gramStart"/>
      <w:r>
        <w:rPr>
          <w:rFonts w:ascii="DM Sans" w:hAnsi="DM Sans"/>
          <w:color w:val="4C5966"/>
          <w:shd w:val="clear" w:color="auto" w:fill="FFFFFF"/>
        </w:rPr>
        <w:t>sign up</w:t>
      </w:r>
      <w:proofErr w:type="gramEnd"/>
      <w:r>
        <w:rPr>
          <w:rFonts w:ascii="DM Sans" w:hAnsi="DM Sans"/>
          <w:color w:val="4C5966"/>
          <w:shd w:val="clear" w:color="auto" w:fill="FFFFFF"/>
        </w:rPr>
        <w:t xml:space="preserve"> details from the end user, Admin provides the username and password to the end user that should be kept for future login and also admin checks for uniqueness. </w:t>
      </w:r>
    </w:p>
    <w:p w14:paraId="58C074B1" w14:textId="77777777" w:rsidR="00CF5CD3" w:rsidRDefault="00CF5CD3" w:rsidP="00CF5CD3">
      <w:pPr>
        <w:pStyle w:val="ListParagraph"/>
        <w:ind w:left="840"/>
        <w:rPr>
          <w:rFonts w:ascii="DM Sans" w:hAnsi="DM Sans"/>
          <w:color w:val="4C5966"/>
          <w:shd w:val="clear" w:color="auto" w:fill="FFFFFF"/>
        </w:rPr>
      </w:pPr>
    </w:p>
    <w:p w14:paraId="55045706" w14:textId="77777777" w:rsid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 xml:space="preserve"> Maintains system server</w:t>
      </w:r>
    </w:p>
    <w:p w14:paraId="2D6C3483" w14:textId="7A967F07" w:rsidR="00CF5CD3" w:rsidRDefault="00CF5CD3" w:rsidP="00CF5CD3">
      <w:pPr>
        <w:pStyle w:val="ListParagraph"/>
        <w:ind w:left="840"/>
        <w:rPr>
          <w:rFonts w:ascii="DM Sans" w:hAnsi="DM Sans"/>
          <w:color w:val="4C5966"/>
          <w:shd w:val="clear" w:color="auto" w:fill="FFFFFF"/>
        </w:rPr>
      </w:pPr>
      <w:r>
        <w:rPr>
          <w:rFonts w:ascii="DM Sans" w:hAnsi="DM Sans"/>
          <w:color w:val="4C5966"/>
          <w:shd w:val="clear" w:color="auto" w:fill="FFFFFF"/>
        </w:rPr>
        <w:lastRenderedPageBreak/>
        <w:t xml:space="preserve">Admin maintains the centralized system </w:t>
      </w:r>
      <w:proofErr w:type="spellStart"/>
      <w:r>
        <w:rPr>
          <w:rFonts w:ascii="DM Sans" w:hAnsi="DM Sans"/>
          <w:color w:val="4C5966"/>
          <w:shd w:val="clear" w:color="auto" w:fill="FFFFFF"/>
        </w:rPr>
        <w:t>serverwhich</w:t>
      </w:r>
      <w:proofErr w:type="spellEnd"/>
      <w:r>
        <w:rPr>
          <w:rFonts w:ascii="DM Sans" w:hAnsi="DM Sans"/>
          <w:color w:val="4C5966"/>
          <w:shd w:val="clear" w:color="auto" w:fill="FFFFFF"/>
        </w:rPr>
        <w:t xml:space="preserve"> controls the client computers. </w:t>
      </w:r>
    </w:p>
    <w:p w14:paraId="7A539CC1" w14:textId="77777777" w:rsidR="00CF5CD3" w:rsidRDefault="00CF5CD3" w:rsidP="00CF5CD3">
      <w:pPr>
        <w:pStyle w:val="ListParagraph"/>
        <w:ind w:left="840"/>
        <w:rPr>
          <w:rFonts w:ascii="DM Sans" w:hAnsi="DM Sans"/>
          <w:color w:val="4C5966"/>
          <w:shd w:val="clear" w:color="auto" w:fill="FFFFFF"/>
        </w:rPr>
      </w:pPr>
    </w:p>
    <w:p w14:paraId="6351F68A" w14:textId="77777777" w:rsid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Maintains database</w:t>
      </w:r>
      <w:r>
        <w:rPr>
          <w:rFonts w:ascii="DM Sans" w:hAnsi="DM Sans"/>
          <w:color w:val="4C5966"/>
          <w:shd w:val="clear" w:color="auto" w:fill="FFFFFF"/>
        </w:rPr>
        <w:t xml:space="preserve">  </w:t>
      </w:r>
    </w:p>
    <w:p w14:paraId="204B5339" w14:textId="5271658F" w:rsidR="00CF5CD3" w:rsidRDefault="00CF5CD3" w:rsidP="00CF5CD3">
      <w:pPr>
        <w:pStyle w:val="ListParagraph"/>
        <w:ind w:left="840"/>
        <w:rPr>
          <w:rFonts w:ascii="DM Sans" w:hAnsi="DM Sans"/>
          <w:color w:val="4C5966"/>
          <w:shd w:val="clear" w:color="auto" w:fill="FFFFFF"/>
        </w:rPr>
      </w:pPr>
      <w:r>
        <w:rPr>
          <w:rFonts w:ascii="DM Sans" w:hAnsi="DM Sans"/>
          <w:color w:val="4C5966"/>
          <w:shd w:val="clear" w:color="auto" w:fill="FFFFFF"/>
        </w:rPr>
        <w:t xml:space="preserve">Admin maintains the entire database and he is </w:t>
      </w:r>
      <w:proofErr w:type="spellStart"/>
      <w:r>
        <w:rPr>
          <w:rFonts w:ascii="DM Sans" w:hAnsi="DM Sans"/>
          <w:color w:val="4C5966"/>
          <w:shd w:val="clear" w:color="auto" w:fill="FFFFFF"/>
        </w:rPr>
        <w:t>theonly</w:t>
      </w:r>
      <w:proofErr w:type="spellEnd"/>
      <w:r>
        <w:rPr>
          <w:rFonts w:ascii="DM Sans" w:hAnsi="DM Sans"/>
          <w:color w:val="4C5966"/>
          <w:shd w:val="clear" w:color="auto" w:fill="FFFFFF"/>
        </w:rPr>
        <w:t xml:space="preserve"> authorized person to add/remove/</w:t>
      </w:r>
      <w:proofErr w:type="spellStart"/>
      <w:r>
        <w:rPr>
          <w:rFonts w:ascii="DM Sans" w:hAnsi="DM Sans"/>
          <w:color w:val="4C5966"/>
          <w:shd w:val="clear" w:color="auto" w:fill="FFFFFF"/>
        </w:rPr>
        <w:t>editemployee</w:t>
      </w:r>
      <w:proofErr w:type="spellEnd"/>
      <w:r>
        <w:rPr>
          <w:rFonts w:ascii="DM Sans" w:hAnsi="DM Sans"/>
          <w:color w:val="4C5966"/>
          <w:shd w:val="clear" w:color="auto" w:fill="FFFFFF"/>
        </w:rPr>
        <w:t xml:space="preserve"> records. </w:t>
      </w:r>
    </w:p>
    <w:p w14:paraId="18A5AEA6" w14:textId="77777777" w:rsidR="00CF5CD3" w:rsidRDefault="00CF5CD3" w:rsidP="00CF5CD3">
      <w:pPr>
        <w:pStyle w:val="ListParagraph"/>
        <w:ind w:left="840"/>
        <w:rPr>
          <w:rFonts w:ascii="DM Sans" w:hAnsi="DM Sans"/>
          <w:color w:val="4C5966"/>
          <w:shd w:val="clear" w:color="auto" w:fill="FFFFFF"/>
        </w:rPr>
      </w:pPr>
    </w:p>
    <w:p w14:paraId="63302DEB" w14:textId="77777777" w:rsidR="00CF5CD3" w:rsidRP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Accepting new registration</w:t>
      </w:r>
    </w:p>
    <w:p w14:paraId="7E33C4B1" w14:textId="25FA84F8" w:rsidR="00CF5CD3" w:rsidRDefault="00CF5CD3" w:rsidP="00CF5CD3">
      <w:pPr>
        <w:ind w:left="720"/>
        <w:rPr>
          <w:rFonts w:ascii="DM Sans" w:hAnsi="DM Sans"/>
          <w:color w:val="4C5966"/>
          <w:shd w:val="clear" w:color="auto" w:fill="FFFFFF"/>
        </w:rPr>
      </w:pPr>
      <w:r>
        <w:rPr>
          <w:rFonts w:ascii="DM Sans" w:hAnsi="DM Sans"/>
          <w:color w:val="4C5966"/>
          <w:shd w:val="clear" w:color="auto" w:fill="FFFFFF"/>
        </w:rPr>
        <w:t xml:space="preserve"> </w:t>
      </w:r>
      <w:r w:rsidRPr="00CF5CD3">
        <w:rPr>
          <w:rFonts w:ascii="DM Sans" w:hAnsi="DM Sans"/>
          <w:color w:val="4C5966"/>
          <w:shd w:val="clear" w:color="auto" w:fill="FFFFFF"/>
        </w:rPr>
        <w:t xml:space="preserve">Admin can accept the new registration depending upon the details enclosed by end user. </w:t>
      </w:r>
    </w:p>
    <w:p w14:paraId="256A11BF" w14:textId="77777777" w:rsidR="00CF5CD3" w:rsidRPr="00CF5CD3" w:rsidRDefault="00CF5CD3" w:rsidP="00CF5CD3">
      <w:pPr>
        <w:ind w:left="720"/>
        <w:rPr>
          <w:rFonts w:ascii="DM Sans" w:hAnsi="DM Sans"/>
          <w:color w:val="4C5966"/>
          <w:shd w:val="clear" w:color="auto" w:fill="FFFFFF"/>
        </w:rPr>
      </w:pPr>
    </w:p>
    <w:p w14:paraId="7B6A3959" w14:textId="77777777" w:rsidR="00CF5CD3" w:rsidRPr="00CF5CD3" w:rsidRDefault="00CF5CD3" w:rsidP="00CF5CD3">
      <w:pPr>
        <w:pStyle w:val="ListParagraph"/>
        <w:numPr>
          <w:ilvl w:val="0"/>
          <w:numId w:val="13"/>
        </w:numPr>
        <w:rPr>
          <w:rFonts w:ascii="DM Sans" w:hAnsi="DM Sans"/>
          <w:color w:val="4C5966"/>
          <w:shd w:val="clear" w:color="auto" w:fill="FFFFFF"/>
        </w:rPr>
      </w:pPr>
      <w:r>
        <w:rPr>
          <w:rFonts w:ascii="DM Sans" w:hAnsi="DM Sans"/>
          <w:color w:val="4C5966"/>
          <w:shd w:val="clear" w:color="auto" w:fill="FFFFFF"/>
        </w:rPr>
        <w:t xml:space="preserve"> </w:t>
      </w:r>
      <w:r w:rsidRPr="00CF5CD3">
        <w:rPr>
          <w:rFonts w:ascii="DM Sans" w:hAnsi="DM Sans"/>
          <w:b/>
          <w:bCs/>
          <w:color w:val="4C5966"/>
          <w:sz w:val="24"/>
          <w:szCs w:val="24"/>
          <w:shd w:val="clear" w:color="auto" w:fill="FFFFFF"/>
        </w:rPr>
        <w:t>Declining new registration</w:t>
      </w:r>
    </w:p>
    <w:p w14:paraId="5DAADBC9" w14:textId="71378EB2" w:rsidR="00CF5CD3" w:rsidRDefault="00CF5CD3" w:rsidP="00CF5CD3">
      <w:pPr>
        <w:pStyle w:val="ListParagraph"/>
        <w:ind w:left="840"/>
        <w:rPr>
          <w:rFonts w:ascii="DM Sans" w:hAnsi="DM Sans"/>
          <w:color w:val="4C5966"/>
          <w:shd w:val="clear" w:color="auto" w:fill="FFFFFF"/>
        </w:rPr>
      </w:pPr>
      <w:r w:rsidRPr="00CF5CD3">
        <w:rPr>
          <w:rFonts w:ascii="DM Sans" w:hAnsi="DM Sans"/>
          <w:color w:val="4C5966"/>
          <w:sz w:val="24"/>
          <w:szCs w:val="24"/>
          <w:shd w:val="clear" w:color="auto" w:fill="FFFFFF"/>
        </w:rPr>
        <w:t xml:space="preserve">  </w:t>
      </w:r>
      <w:r>
        <w:rPr>
          <w:rFonts w:ascii="DM Sans" w:hAnsi="DM Sans"/>
          <w:color w:val="4C5966"/>
          <w:shd w:val="clear" w:color="auto" w:fill="FFFFFF"/>
        </w:rPr>
        <w:t xml:space="preserve">He can also decline if the details enclosed are illegal or not correct. </w:t>
      </w:r>
    </w:p>
    <w:p w14:paraId="04B2FB32" w14:textId="77777777" w:rsidR="00CF5CD3" w:rsidRDefault="00CF5CD3" w:rsidP="00CF5CD3">
      <w:pPr>
        <w:pStyle w:val="ListParagraph"/>
        <w:ind w:left="840"/>
        <w:rPr>
          <w:rFonts w:ascii="DM Sans" w:hAnsi="DM Sans"/>
          <w:color w:val="4C5966"/>
          <w:shd w:val="clear" w:color="auto" w:fill="FFFFFF"/>
        </w:rPr>
      </w:pPr>
    </w:p>
    <w:p w14:paraId="70AADADB" w14:textId="659AF4EC" w:rsidR="00CF5CD3" w:rsidRDefault="00CF5CD3" w:rsidP="00CF5CD3">
      <w:pPr>
        <w:pStyle w:val="ListParagraph"/>
        <w:ind w:left="840"/>
        <w:rPr>
          <w:rFonts w:ascii="DM Sans" w:hAnsi="DM Sans"/>
          <w:b/>
          <w:bCs/>
          <w:color w:val="4C5966"/>
          <w:sz w:val="28"/>
          <w:szCs w:val="28"/>
          <w:shd w:val="clear" w:color="auto" w:fill="FFFFFF"/>
        </w:rPr>
      </w:pPr>
      <w:r w:rsidRPr="00CF5CD3">
        <w:rPr>
          <w:rFonts w:ascii="DM Sans" w:hAnsi="DM Sans"/>
          <w:b/>
          <w:bCs/>
          <w:color w:val="4C5966"/>
          <w:sz w:val="28"/>
          <w:szCs w:val="28"/>
          <w:shd w:val="clear" w:color="auto" w:fill="FFFFFF"/>
        </w:rPr>
        <w:t xml:space="preserve"> </w:t>
      </w:r>
      <w:r w:rsidRPr="00CF5CD3">
        <w:rPr>
          <w:rFonts w:ascii="DM Sans" w:hAnsi="DM Sans"/>
          <w:b/>
          <w:bCs/>
          <w:color w:val="4C5966"/>
          <w:sz w:val="28"/>
          <w:szCs w:val="28"/>
          <w:shd w:val="clear" w:color="auto" w:fill="FFFFFF"/>
        </w:rPr>
        <w:sym w:font="Symbol" w:char="F0B7"/>
      </w:r>
      <w:r w:rsidRPr="00CF5CD3">
        <w:rPr>
          <w:rFonts w:ascii="DM Sans" w:hAnsi="DM Sans"/>
          <w:b/>
          <w:bCs/>
          <w:color w:val="4C5966"/>
          <w:sz w:val="28"/>
          <w:szCs w:val="28"/>
          <w:shd w:val="clear" w:color="auto" w:fill="FFFFFF"/>
        </w:rPr>
        <w:t xml:space="preserve"> Faculty  </w:t>
      </w:r>
    </w:p>
    <w:p w14:paraId="34546B24" w14:textId="77777777" w:rsidR="00CF5CD3" w:rsidRPr="00CF5CD3" w:rsidRDefault="00CF5CD3" w:rsidP="00CF5CD3">
      <w:pPr>
        <w:pStyle w:val="ListParagraph"/>
        <w:ind w:left="840"/>
        <w:rPr>
          <w:rFonts w:ascii="DM Sans" w:hAnsi="DM Sans"/>
          <w:b/>
          <w:bCs/>
          <w:color w:val="4C5966"/>
          <w:sz w:val="28"/>
          <w:szCs w:val="28"/>
          <w:shd w:val="clear" w:color="auto" w:fill="FFFFFF"/>
        </w:rPr>
      </w:pPr>
    </w:p>
    <w:p w14:paraId="0019083F" w14:textId="77777777" w:rsidR="00CF5CD3" w:rsidRDefault="00CF5CD3" w:rsidP="00CF5CD3">
      <w:pPr>
        <w:pStyle w:val="ListParagraph"/>
        <w:numPr>
          <w:ilvl w:val="0"/>
          <w:numId w:val="13"/>
        </w:numPr>
        <w:rPr>
          <w:rFonts w:ascii="DM Sans" w:hAnsi="DM Sans"/>
          <w:color w:val="4C5966"/>
          <w:shd w:val="clear" w:color="auto" w:fill="FFFFFF"/>
        </w:rPr>
      </w:pPr>
      <w:r w:rsidRPr="00CF5CD3">
        <w:rPr>
          <w:rFonts w:ascii="DM Sans" w:hAnsi="DM Sans"/>
          <w:b/>
          <w:bCs/>
          <w:color w:val="4C5966"/>
          <w:sz w:val="24"/>
          <w:szCs w:val="24"/>
          <w:shd w:val="clear" w:color="auto" w:fill="FFFFFF"/>
        </w:rPr>
        <w:t>Sign In</w:t>
      </w:r>
      <w:r w:rsidRPr="00CF5CD3">
        <w:rPr>
          <w:rFonts w:ascii="DM Sans" w:hAnsi="DM Sans"/>
          <w:color w:val="4C5966"/>
          <w:sz w:val="24"/>
          <w:szCs w:val="24"/>
          <w:shd w:val="clear" w:color="auto" w:fill="FFFFFF"/>
        </w:rPr>
        <w:t xml:space="preserve"> </w:t>
      </w:r>
    </w:p>
    <w:p w14:paraId="4FA28EDB" w14:textId="5B08EA80" w:rsidR="00CF5CD3" w:rsidRDefault="00CF5CD3" w:rsidP="00CF5CD3">
      <w:pPr>
        <w:pStyle w:val="ListParagraph"/>
        <w:ind w:left="840"/>
        <w:rPr>
          <w:rFonts w:ascii="DM Sans" w:hAnsi="DM Sans"/>
          <w:color w:val="4C5966"/>
          <w:shd w:val="clear" w:color="auto" w:fill="FFFFFF"/>
        </w:rPr>
      </w:pPr>
      <w:r>
        <w:rPr>
          <w:rFonts w:ascii="DM Sans" w:hAnsi="DM Sans"/>
          <w:color w:val="4C5966"/>
          <w:shd w:val="clear" w:color="auto" w:fill="FFFFFF"/>
        </w:rPr>
        <w:t>First the User has to login to his account to start his work. He has to take care about illegal activities.</w:t>
      </w:r>
    </w:p>
    <w:p w14:paraId="4055513F" w14:textId="77777777" w:rsidR="00CF5CD3" w:rsidRDefault="00CF5CD3" w:rsidP="00CF5CD3">
      <w:pPr>
        <w:pStyle w:val="ListParagraph"/>
        <w:ind w:left="840"/>
        <w:rPr>
          <w:rFonts w:ascii="DM Sans" w:hAnsi="DM Sans"/>
          <w:color w:val="4C5966"/>
          <w:shd w:val="clear" w:color="auto" w:fill="FFFFFF"/>
        </w:rPr>
      </w:pPr>
    </w:p>
    <w:p w14:paraId="2EC25ADB" w14:textId="77777777" w:rsidR="00CF5CD3" w:rsidRDefault="00CF5CD3" w:rsidP="00CF5CD3">
      <w:pPr>
        <w:pStyle w:val="ListParagraph"/>
        <w:ind w:left="840"/>
        <w:rPr>
          <w:rFonts w:ascii="DM Sans" w:hAnsi="DM Sans"/>
          <w:color w:val="4C5966"/>
          <w:shd w:val="clear" w:color="auto" w:fill="FFFFFF"/>
        </w:rPr>
      </w:pPr>
    </w:p>
    <w:p w14:paraId="0D381109" w14:textId="77777777" w:rsidR="00ED1089" w:rsidRDefault="00CF5CD3" w:rsidP="00CF5CD3">
      <w:pPr>
        <w:pStyle w:val="ListParagraph"/>
        <w:numPr>
          <w:ilvl w:val="0"/>
          <w:numId w:val="13"/>
        </w:numPr>
        <w:rPr>
          <w:rFonts w:ascii="DM Sans" w:hAnsi="DM Sans"/>
          <w:color w:val="4C5966"/>
          <w:shd w:val="clear" w:color="auto" w:fill="FFFFFF"/>
        </w:rPr>
      </w:pPr>
      <w:r w:rsidRPr="00ED1089">
        <w:rPr>
          <w:rFonts w:ascii="DM Sans" w:hAnsi="DM Sans"/>
          <w:b/>
          <w:bCs/>
          <w:color w:val="4C5966"/>
          <w:sz w:val="24"/>
          <w:szCs w:val="24"/>
          <w:shd w:val="clear" w:color="auto" w:fill="FFFFFF"/>
        </w:rPr>
        <w:t>Submit leave</w:t>
      </w:r>
      <w:r w:rsidRPr="00ED1089">
        <w:rPr>
          <w:rFonts w:ascii="DM Sans" w:hAnsi="DM Sans"/>
          <w:color w:val="4C5966"/>
          <w:sz w:val="24"/>
          <w:szCs w:val="24"/>
          <w:shd w:val="clear" w:color="auto" w:fill="FFFFFF"/>
        </w:rPr>
        <w:t xml:space="preserve"> </w:t>
      </w:r>
    </w:p>
    <w:p w14:paraId="7AE5D750" w14:textId="77777777" w:rsidR="00ED1089" w:rsidRDefault="00CF5CD3" w:rsidP="00ED1089">
      <w:pPr>
        <w:pStyle w:val="ListParagraph"/>
        <w:ind w:left="840"/>
        <w:rPr>
          <w:rFonts w:ascii="DM Sans" w:hAnsi="DM Sans"/>
          <w:color w:val="4C5966"/>
          <w:shd w:val="clear" w:color="auto" w:fill="FFFFFF"/>
        </w:rPr>
      </w:pPr>
      <w:r w:rsidRPr="00CF5CD3">
        <w:rPr>
          <w:rFonts w:ascii="DM Sans" w:hAnsi="DM Sans"/>
          <w:color w:val="4C5966"/>
          <w:shd w:val="clear" w:color="auto" w:fill="FFFFFF"/>
        </w:rPr>
        <w:t xml:space="preserve">The </w:t>
      </w:r>
      <w:proofErr w:type="gramStart"/>
      <w:r w:rsidRPr="00CF5CD3">
        <w:rPr>
          <w:rFonts w:ascii="DM Sans" w:hAnsi="DM Sans"/>
          <w:color w:val="4C5966"/>
          <w:shd w:val="clear" w:color="auto" w:fill="FFFFFF"/>
        </w:rPr>
        <w:t>Faculty</w:t>
      </w:r>
      <w:proofErr w:type="gramEnd"/>
      <w:r w:rsidRPr="00CF5CD3">
        <w:rPr>
          <w:rFonts w:ascii="DM Sans" w:hAnsi="DM Sans"/>
          <w:color w:val="4C5966"/>
          <w:shd w:val="clear" w:color="auto" w:fill="FFFFFF"/>
        </w:rPr>
        <w:t xml:space="preserve"> can submit his/her leave and can also check his status. </w:t>
      </w:r>
    </w:p>
    <w:p w14:paraId="3E6E4B85" w14:textId="77777777" w:rsidR="00ED1089" w:rsidRDefault="00ED1089" w:rsidP="00ED1089">
      <w:pPr>
        <w:pStyle w:val="ListParagraph"/>
        <w:ind w:left="840"/>
        <w:rPr>
          <w:rFonts w:ascii="DM Sans" w:hAnsi="DM Sans"/>
          <w:color w:val="4C5966"/>
          <w:shd w:val="clear" w:color="auto" w:fill="FFFFFF"/>
        </w:rPr>
      </w:pPr>
    </w:p>
    <w:p w14:paraId="1C564400" w14:textId="77777777" w:rsidR="00ED1089" w:rsidRDefault="00ED1089" w:rsidP="00ED1089">
      <w:pPr>
        <w:pStyle w:val="ListParagraph"/>
        <w:ind w:left="840"/>
        <w:rPr>
          <w:rFonts w:ascii="DM Sans" w:hAnsi="DM Sans"/>
          <w:b/>
          <w:bCs/>
          <w:color w:val="4C5966"/>
          <w:sz w:val="28"/>
          <w:szCs w:val="28"/>
          <w:shd w:val="clear" w:color="auto" w:fill="FFFFFF"/>
        </w:rPr>
      </w:pPr>
    </w:p>
    <w:p w14:paraId="432ABDB5" w14:textId="529795AF" w:rsidR="00ED1089" w:rsidRDefault="00CF5CD3" w:rsidP="00ED1089">
      <w:pPr>
        <w:pStyle w:val="ListParagraph"/>
        <w:ind w:left="840"/>
        <w:rPr>
          <w:rFonts w:ascii="DM Sans" w:hAnsi="DM Sans"/>
          <w:color w:val="4C5966"/>
          <w:sz w:val="28"/>
          <w:szCs w:val="28"/>
          <w:shd w:val="clear" w:color="auto" w:fill="FFFFFF"/>
        </w:rPr>
      </w:pPr>
      <w:r w:rsidRPr="00ED1089">
        <w:rPr>
          <w:rFonts w:ascii="DM Sans" w:hAnsi="DM Sans"/>
          <w:b/>
          <w:bCs/>
          <w:color w:val="4C5966"/>
          <w:sz w:val="28"/>
          <w:szCs w:val="28"/>
          <w:shd w:val="clear" w:color="auto" w:fill="FFFFFF"/>
        </w:rPr>
        <w:t xml:space="preserve"> </w:t>
      </w:r>
      <w:r w:rsidRPr="00ED1089">
        <w:rPr>
          <w:b/>
          <w:bCs/>
          <w:sz w:val="28"/>
          <w:szCs w:val="28"/>
          <w:shd w:val="clear" w:color="auto" w:fill="FFFFFF"/>
        </w:rPr>
        <w:sym w:font="Symbol" w:char="F0B7"/>
      </w:r>
      <w:r w:rsidRPr="00ED1089">
        <w:rPr>
          <w:rFonts w:ascii="DM Sans" w:hAnsi="DM Sans"/>
          <w:b/>
          <w:bCs/>
          <w:color w:val="4C5966"/>
          <w:sz w:val="28"/>
          <w:szCs w:val="28"/>
          <w:shd w:val="clear" w:color="auto" w:fill="FFFFFF"/>
        </w:rPr>
        <w:t xml:space="preserve"> HOD</w:t>
      </w:r>
      <w:r w:rsidRPr="00ED1089">
        <w:rPr>
          <w:rFonts w:ascii="DM Sans" w:hAnsi="DM Sans"/>
          <w:color w:val="4C5966"/>
          <w:sz w:val="28"/>
          <w:szCs w:val="28"/>
          <w:shd w:val="clear" w:color="auto" w:fill="FFFFFF"/>
        </w:rPr>
        <w:t xml:space="preserve">  </w:t>
      </w:r>
    </w:p>
    <w:p w14:paraId="5F16610E" w14:textId="77777777" w:rsidR="00ED1089" w:rsidRDefault="00ED1089" w:rsidP="00ED1089">
      <w:pPr>
        <w:pStyle w:val="ListParagraph"/>
        <w:ind w:left="840"/>
        <w:rPr>
          <w:shd w:val="clear" w:color="auto" w:fill="FFFFFF"/>
        </w:rPr>
      </w:pPr>
    </w:p>
    <w:p w14:paraId="7846AF7E" w14:textId="77777777" w:rsidR="00ED1089" w:rsidRPr="00ED1089" w:rsidRDefault="00CF5CD3" w:rsidP="00ED1089">
      <w:pPr>
        <w:pStyle w:val="ListParagraph"/>
        <w:numPr>
          <w:ilvl w:val="0"/>
          <w:numId w:val="13"/>
        </w:numPr>
        <w:rPr>
          <w:rFonts w:ascii="DM Sans" w:hAnsi="DM Sans"/>
          <w:color w:val="4C5966"/>
          <w:shd w:val="clear" w:color="auto" w:fill="FFFFFF"/>
        </w:rPr>
      </w:pPr>
      <w:r w:rsidRPr="00ED1089">
        <w:rPr>
          <w:rFonts w:ascii="DM Sans" w:hAnsi="DM Sans"/>
          <w:b/>
          <w:bCs/>
          <w:color w:val="4C5966"/>
          <w:sz w:val="24"/>
          <w:szCs w:val="24"/>
          <w:shd w:val="clear" w:color="auto" w:fill="FFFFFF"/>
        </w:rPr>
        <w:t>Sign In</w:t>
      </w:r>
      <w:r w:rsidRPr="00ED1089">
        <w:rPr>
          <w:rFonts w:ascii="DM Sans" w:hAnsi="DM Sans"/>
          <w:color w:val="4C5966"/>
          <w:sz w:val="24"/>
          <w:szCs w:val="24"/>
          <w:shd w:val="clear" w:color="auto" w:fill="FFFFFF"/>
        </w:rPr>
        <w:t xml:space="preserve"> </w:t>
      </w:r>
    </w:p>
    <w:p w14:paraId="77FD08CB" w14:textId="0842731C" w:rsidR="00ED1089" w:rsidRDefault="00CF5CD3" w:rsidP="00ED1089">
      <w:pPr>
        <w:pStyle w:val="ListParagraph"/>
        <w:ind w:left="840"/>
        <w:rPr>
          <w:rFonts w:ascii="DM Sans" w:hAnsi="DM Sans"/>
          <w:color w:val="4C5966"/>
          <w:shd w:val="clear" w:color="auto" w:fill="FFFFFF"/>
        </w:rPr>
      </w:pPr>
      <w:r w:rsidRPr="00ED1089">
        <w:rPr>
          <w:rFonts w:ascii="DM Sans" w:hAnsi="DM Sans"/>
          <w:color w:val="4C5966"/>
          <w:sz w:val="24"/>
          <w:szCs w:val="24"/>
          <w:shd w:val="clear" w:color="auto" w:fill="FFFFFF"/>
        </w:rPr>
        <w:t xml:space="preserve"> </w:t>
      </w:r>
      <w:r w:rsidRPr="00CF5CD3">
        <w:rPr>
          <w:rFonts w:ascii="DM Sans" w:hAnsi="DM Sans"/>
          <w:color w:val="4C5966"/>
          <w:shd w:val="clear" w:color="auto" w:fill="FFFFFF"/>
        </w:rPr>
        <w:t xml:space="preserve">First the HOD has to login to his account to start his work. </w:t>
      </w:r>
    </w:p>
    <w:p w14:paraId="45D21507" w14:textId="77777777" w:rsidR="00ED1089" w:rsidRDefault="00ED1089" w:rsidP="00ED1089">
      <w:pPr>
        <w:pStyle w:val="ListParagraph"/>
        <w:ind w:left="840"/>
        <w:rPr>
          <w:rFonts w:ascii="DM Sans" w:hAnsi="DM Sans"/>
          <w:color w:val="4C5966"/>
          <w:shd w:val="clear" w:color="auto" w:fill="FFFFFF"/>
        </w:rPr>
      </w:pPr>
    </w:p>
    <w:p w14:paraId="029DA5FF" w14:textId="77777777" w:rsidR="00ED1089" w:rsidRPr="00ED1089" w:rsidRDefault="00CF5CD3" w:rsidP="00ED1089">
      <w:pPr>
        <w:pStyle w:val="ListParagraph"/>
        <w:numPr>
          <w:ilvl w:val="0"/>
          <w:numId w:val="13"/>
        </w:numPr>
        <w:rPr>
          <w:rFonts w:ascii="DM Sans" w:hAnsi="DM Sans"/>
          <w:color w:val="4C5966"/>
          <w:shd w:val="clear" w:color="auto" w:fill="FFFFFF"/>
        </w:rPr>
      </w:pPr>
      <w:r w:rsidRPr="00ED1089">
        <w:rPr>
          <w:rFonts w:ascii="DM Sans" w:hAnsi="DM Sans"/>
          <w:b/>
          <w:bCs/>
          <w:color w:val="4C5966"/>
          <w:sz w:val="24"/>
          <w:szCs w:val="24"/>
          <w:shd w:val="clear" w:color="auto" w:fill="FFFFFF"/>
        </w:rPr>
        <w:t>GET/Enter Details</w:t>
      </w:r>
    </w:p>
    <w:p w14:paraId="68978128" w14:textId="3485DF2B" w:rsidR="00ED1089" w:rsidRDefault="00CF5CD3" w:rsidP="00ED1089">
      <w:pPr>
        <w:ind w:left="480"/>
        <w:jc w:val="center"/>
        <w:rPr>
          <w:rFonts w:ascii="DM Sans" w:hAnsi="DM Sans"/>
          <w:color w:val="4C5966"/>
          <w:shd w:val="clear" w:color="auto" w:fill="FFFFFF"/>
        </w:rPr>
      </w:pPr>
      <w:r w:rsidRPr="00ED1089">
        <w:rPr>
          <w:rFonts w:ascii="DM Sans" w:hAnsi="DM Sans"/>
          <w:color w:val="4C5966"/>
          <w:shd w:val="clear" w:color="auto" w:fill="FFFFFF"/>
        </w:rPr>
        <w:t>The HOD can view the applications submitted by faculty and can accept and forward the application to director and can reject their applications.</w:t>
      </w:r>
    </w:p>
    <w:p w14:paraId="17B695A5" w14:textId="77777777" w:rsidR="00ED1089" w:rsidRPr="00ED1089" w:rsidRDefault="00ED1089" w:rsidP="00ED1089">
      <w:pPr>
        <w:ind w:left="480"/>
        <w:jc w:val="center"/>
        <w:rPr>
          <w:rFonts w:ascii="DM Sans" w:hAnsi="DM Sans"/>
          <w:color w:val="4C5966"/>
          <w:shd w:val="clear" w:color="auto" w:fill="FFFFFF"/>
        </w:rPr>
      </w:pPr>
    </w:p>
    <w:p w14:paraId="79763E2A" w14:textId="77777777" w:rsidR="00ED1089" w:rsidRDefault="00CF5CD3" w:rsidP="00ED1089">
      <w:pPr>
        <w:pStyle w:val="ListParagraph"/>
        <w:ind w:left="840"/>
        <w:rPr>
          <w:rFonts w:ascii="DM Sans" w:hAnsi="DM Sans"/>
          <w:b/>
          <w:bCs/>
          <w:color w:val="4C5966"/>
          <w:sz w:val="28"/>
          <w:szCs w:val="28"/>
          <w:shd w:val="clear" w:color="auto" w:fill="FFFFFF"/>
        </w:rPr>
      </w:pPr>
      <w:r w:rsidRPr="00ED1089">
        <w:rPr>
          <w:b/>
          <w:bCs/>
          <w:sz w:val="28"/>
          <w:szCs w:val="28"/>
          <w:shd w:val="clear" w:color="auto" w:fill="FFFFFF"/>
        </w:rPr>
        <w:sym w:font="Symbol" w:char="F0B7"/>
      </w:r>
      <w:r w:rsidRPr="00ED1089">
        <w:rPr>
          <w:rFonts w:ascii="DM Sans" w:hAnsi="DM Sans"/>
          <w:b/>
          <w:bCs/>
          <w:color w:val="4C5966"/>
          <w:sz w:val="28"/>
          <w:szCs w:val="28"/>
          <w:shd w:val="clear" w:color="auto" w:fill="FFFFFF"/>
        </w:rPr>
        <w:t xml:space="preserve"> Director  </w:t>
      </w:r>
    </w:p>
    <w:p w14:paraId="3DA3A8D9" w14:textId="77777777" w:rsidR="00ED1089" w:rsidRPr="00ED1089" w:rsidRDefault="00ED1089" w:rsidP="00ED1089">
      <w:pPr>
        <w:pStyle w:val="ListParagraph"/>
        <w:ind w:left="840"/>
        <w:rPr>
          <w:rFonts w:ascii="DM Sans" w:hAnsi="DM Sans"/>
          <w:b/>
          <w:bCs/>
          <w:color w:val="4C5966"/>
          <w:sz w:val="32"/>
          <w:szCs w:val="32"/>
          <w:shd w:val="clear" w:color="auto" w:fill="FFFFFF"/>
        </w:rPr>
      </w:pPr>
    </w:p>
    <w:p w14:paraId="06BABBFE" w14:textId="77777777" w:rsidR="00ED1089" w:rsidRPr="00ED1089" w:rsidRDefault="00CF5CD3" w:rsidP="00ED1089">
      <w:pPr>
        <w:pStyle w:val="ListParagraph"/>
        <w:numPr>
          <w:ilvl w:val="0"/>
          <w:numId w:val="13"/>
        </w:numPr>
        <w:rPr>
          <w:rFonts w:ascii="DM Sans" w:hAnsi="DM Sans"/>
          <w:color w:val="4C5966"/>
          <w:shd w:val="clear" w:color="auto" w:fill="FFFFFF"/>
        </w:rPr>
      </w:pPr>
      <w:r w:rsidRPr="00ED1089">
        <w:rPr>
          <w:rFonts w:ascii="DM Sans" w:hAnsi="DM Sans"/>
          <w:b/>
          <w:bCs/>
          <w:color w:val="4C5966"/>
          <w:sz w:val="24"/>
          <w:szCs w:val="24"/>
          <w:shd w:val="clear" w:color="auto" w:fill="FFFFFF"/>
        </w:rPr>
        <w:t>Sign In</w:t>
      </w:r>
      <w:r w:rsidRPr="00ED1089">
        <w:rPr>
          <w:rFonts w:ascii="DM Sans" w:hAnsi="DM Sans"/>
          <w:color w:val="4C5966"/>
          <w:sz w:val="24"/>
          <w:szCs w:val="24"/>
          <w:shd w:val="clear" w:color="auto" w:fill="FFFFFF"/>
        </w:rPr>
        <w:t xml:space="preserve"> </w:t>
      </w:r>
    </w:p>
    <w:p w14:paraId="3B74BB4E" w14:textId="162E3BD9" w:rsidR="00ED1089" w:rsidRDefault="00CF5CD3" w:rsidP="00ED1089">
      <w:pPr>
        <w:pStyle w:val="ListParagraph"/>
        <w:ind w:left="840"/>
        <w:rPr>
          <w:rFonts w:ascii="DM Sans" w:hAnsi="DM Sans"/>
          <w:color w:val="4C5966"/>
          <w:shd w:val="clear" w:color="auto" w:fill="FFFFFF"/>
        </w:rPr>
      </w:pPr>
      <w:r w:rsidRPr="00ED1089">
        <w:rPr>
          <w:rFonts w:ascii="DM Sans" w:hAnsi="DM Sans"/>
          <w:color w:val="4C5966"/>
          <w:sz w:val="24"/>
          <w:szCs w:val="24"/>
          <w:shd w:val="clear" w:color="auto" w:fill="FFFFFF"/>
        </w:rPr>
        <w:t xml:space="preserve"> </w:t>
      </w:r>
      <w:r w:rsidRPr="00CF5CD3">
        <w:rPr>
          <w:rFonts w:ascii="DM Sans" w:hAnsi="DM Sans"/>
          <w:color w:val="4C5966"/>
          <w:shd w:val="clear" w:color="auto" w:fill="FFFFFF"/>
        </w:rPr>
        <w:t>First the Director has to login to his account to start his work.</w:t>
      </w:r>
    </w:p>
    <w:p w14:paraId="0C50B676" w14:textId="77777777" w:rsidR="00ED1089" w:rsidRDefault="00ED1089" w:rsidP="00ED1089">
      <w:pPr>
        <w:pStyle w:val="ListParagraph"/>
        <w:ind w:left="840"/>
        <w:rPr>
          <w:rFonts w:ascii="DM Sans" w:hAnsi="DM Sans"/>
          <w:color w:val="4C5966"/>
          <w:shd w:val="clear" w:color="auto" w:fill="FFFFFF"/>
        </w:rPr>
      </w:pPr>
    </w:p>
    <w:p w14:paraId="395EFFD5" w14:textId="77777777" w:rsidR="00ED1089" w:rsidRPr="00ED1089" w:rsidRDefault="00CF5CD3" w:rsidP="00ED1089">
      <w:pPr>
        <w:pStyle w:val="ListParagraph"/>
        <w:numPr>
          <w:ilvl w:val="0"/>
          <w:numId w:val="13"/>
        </w:numPr>
        <w:rPr>
          <w:rFonts w:ascii="DM Sans" w:hAnsi="DM Sans"/>
          <w:color w:val="4C5966"/>
          <w:shd w:val="clear" w:color="auto" w:fill="FFFFFF"/>
        </w:rPr>
      </w:pPr>
      <w:r w:rsidRPr="00ED1089">
        <w:rPr>
          <w:rFonts w:ascii="DM Sans" w:hAnsi="DM Sans"/>
          <w:b/>
          <w:bCs/>
          <w:color w:val="4C5966"/>
          <w:sz w:val="24"/>
          <w:szCs w:val="24"/>
          <w:shd w:val="clear" w:color="auto" w:fill="FFFFFF"/>
        </w:rPr>
        <w:lastRenderedPageBreak/>
        <w:t>GET/Enter Details</w:t>
      </w:r>
    </w:p>
    <w:p w14:paraId="1BDABB53" w14:textId="308D5768" w:rsidR="00CF5CD3" w:rsidRPr="00CF5CD3" w:rsidRDefault="00CF5CD3" w:rsidP="00ED1089">
      <w:pPr>
        <w:pStyle w:val="ListParagraph"/>
        <w:ind w:left="840"/>
        <w:rPr>
          <w:rFonts w:ascii="DM Sans" w:hAnsi="DM Sans"/>
          <w:color w:val="4C5966"/>
          <w:shd w:val="clear" w:color="auto" w:fill="FFFFFF"/>
        </w:rPr>
      </w:pPr>
      <w:r w:rsidRPr="00ED1089">
        <w:rPr>
          <w:rFonts w:ascii="DM Sans" w:hAnsi="DM Sans"/>
          <w:color w:val="4C5966"/>
          <w:sz w:val="24"/>
          <w:szCs w:val="24"/>
          <w:shd w:val="clear" w:color="auto" w:fill="FFFFFF"/>
        </w:rPr>
        <w:t xml:space="preserve">  </w:t>
      </w:r>
      <w:r w:rsidRPr="00CF5CD3">
        <w:rPr>
          <w:rFonts w:ascii="DM Sans" w:hAnsi="DM Sans"/>
          <w:color w:val="4C5966"/>
          <w:shd w:val="clear" w:color="auto" w:fill="FFFFFF"/>
        </w:rPr>
        <w:t>The Director can view the applications forwarded by HOD and can accept and can reject their applications.</w:t>
      </w:r>
    </w:p>
    <w:sectPr w:rsidR="00CF5CD3" w:rsidRPr="00CF5CD3" w:rsidSect="003D485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EA04C" w14:textId="77777777" w:rsidR="003D4857" w:rsidRDefault="003D4857" w:rsidP="004C636D">
      <w:pPr>
        <w:spacing w:after="0" w:line="240" w:lineRule="auto"/>
      </w:pPr>
      <w:r>
        <w:separator/>
      </w:r>
    </w:p>
  </w:endnote>
  <w:endnote w:type="continuationSeparator" w:id="0">
    <w:p w14:paraId="74E730A0" w14:textId="77777777" w:rsidR="003D4857" w:rsidRDefault="003D4857" w:rsidP="004C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DM Sans">
    <w:charset w:val="00"/>
    <w:family w:val="auto"/>
    <w:pitch w:val="variable"/>
    <w:sig w:usb0="8000002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466E" w14:textId="77777777" w:rsidR="004C636D" w:rsidRDefault="004C636D">
    <w:pPr>
      <w:pStyle w:val="Footer"/>
    </w:pPr>
  </w:p>
  <w:p w14:paraId="5E601E08" w14:textId="77777777" w:rsidR="004C636D" w:rsidRDefault="004C636D">
    <w:pPr>
      <w:pStyle w:val="Footer"/>
    </w:pPr>
  </w:p>
  <w:p w14:paraId="7875465D" w14:textId="77777777" w:rsidR="004C636D" w:rsidRDefault="004C6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C63DF" w14:textId="77777777" w:rsidR="003D4857" w:rsidRDefault="003D4857" w:rsidP="004C636D">
      <w:pPr>
        <w:spacing w:after="0" w:line="240" w:lineRule="auto"/>
      </w:pPr>
      <w:r>
        <w:separator/>
      </w:r>
    </w:p>
  </w:footnote>
  <w:footnote w:type="continuationSeparator" w:id="0">
    <w:p w14:paraId="7EBF517B" w14:textId="77777777" w:rsidR="003D4857" w:rsidRDefault="003D4857" w:rsidP="004C6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5FB88CE8"/>
    <w:name w:val="WW8Num3"/>
    <w:lvl w:ilvl="0">
      <w:start w:val="1"/>
      <w:numFmt w:val="bullet"/>
      <w:lvlText w:val=""/>
      <w:lvlJc w:val="left"/>
      <w:pPr>
        <w:tabs>
          <w:tab w:val="num" w:pos="720"/>
        </w:tabs>
        <w:ind w:left="720" w:hanging="360"/>
      </w:pPr>
      <w:rPr>
        <w:rFonts w:ascii="Wingdings" w:hAnsi="Wingdings" w:cs="OpenSymbol"/>
      </w:rPr>
    </w:lvl>
    <w:lvl w:ilvl="1">
      <w:start w:val="1"/>
      <w:numFmt w:val="decimal"/>
      <w:lvlText w:val="%2."/>
      <w:lvlJc w:val="left"/>
      <w:pPr>
        <w:ind w:left="1080" w:hanging="360"/>
      </w:pPr>
      <w:rPr>
        <w:rFonts w:ascii="DM Sans" w:eastAsiaTheme="minorHAnsi" w:hAnsi="DM Sans" w:cstheme="minorBidi"/>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1133"/>
        </w:tabs>
        <w:ind w:left="1133" w:hanging="283"/>
      </w:pPr>
      <w:rPr>
        <w:rFonts w:ascii="Symbol" w:hAnsi="Symbol" w:cs="OpenSymbol"/>
      </w:rPr>
    </w:lvl>
    <w:lvl w:ilvl="1">
      <w:start w:val="1"/>
      <w:numFmt w:val="bullet"/>
      <w:lvlText w:val=""/>
      <w:lvlJc w:val="left"/>
      <w:pPr>
        <w:tabs>
          <w:tab w:val="num" w:pos="1840"/>
        </w:tabs>
        <w:ind w:left="1840" w:hanging="283"/>
      </w:pPr>
      <w:rPr>
        <w:rFonts w:ascii="Symbol" w:hAnsi="Symbol" w:cs="OpenSymbol"/>
      </w:rPr>
    </w:lvl>
    <w:lvl w:ilvl="2">
      <w:start w:val="1"/>
      <w:numFmt w:val="bullet"/>
      <w:lvlText w:val=""/>
      <w:lvlJc w:val="left"/>
      <w:pPr>
        <w:tabs>
          <w:tab w:val="num" w:pos="2547"/>
        </w:tabs>
        <w:ind w:left="2547" w:hanging="283"/>
      </w:pPr>
      <w:rPr>
        <w:rFonts w:ascii="Symbol" w:hAnsi="Symbol" w:cs="OpenSymbol"/>
      </w:rPr>
    </w:lvl>
    <w:lvl w:ilvl="3">
      <w:start w:val="1"/>
      <w:numFmt w:val="bullet"/>
      <w:lvlText w:val=""/>
      <w:lvlJc w:val="left"/>
      <w:pPr>
        <w:tabs>
          <w:tab w:val="num" w:pos="3254"/>
        </w:tabs>
        <w:ind w:left="3254" w:hanging="283"/>
      </w:pPr>
      <w:rPr>
        <w:rFonts w:ascii="Symbol" w:hAnsi="Symbol" w:cs="OpenSymbol"/>
      </w:rPr>
    </w:lvl>
    <w:lvl w:ilvl="4">
      <w:start w:val="1"/>
      <w:numFmt w:val="bullet"/>
      <w:lvlText w:val=""/>
      <w:lvlJc w:val="left"/>
      <w:pPr>
        <w:tabs>
          <w:tab w:val="num" w:pos="3961"/>
        </w:tabs>
        <w:ind w:left="3961" w:hanging="283"/>
      </w:pPr>
      <w:rPr>
        <w:rFonts w:ascii="Symbol" w:hAnsi="Symbol" w:cs="OpenSymbol"/>
      </w:rPr>
    </w:lvl>
    <w:lvl w:ilvl="5">
      <w:start w:val="1"/>
      <w:numFmt w:val="bullet"/>
      <w:lvlText w:val=""/>
      <w:lvlJc w:val="left"/>
      <w:pPr>
        <w:tabs>
          <w:tab w:val="num" w:pos="4668"/>
        </w:tabs>
        <w:ind w:left="4668" w:hanging="283"/>
      </w:pPr>
      <w:rPr>
        <w:rFonts w:ascii="Symbol" w:hAnsi="Symbol" w:cs="OpenSymbol"/>
      </w:rPr>
    </w:lvl>
    <w:lvl w:ilvl="6">
      <w:start w:val="1"/>
      <w:numFmt w:val="bullet"/>
      <w:lvlText w:val=""/>
      <w:lvlJc w:val="left"/>
      <w:pPr>
        <w:tabs>
          <w:tab w:val="num" w:pos="5375"/>
        </w:tabs>
        <w:ind w:left="5375" w:hanging="283"/>
      </w:pPr>
      <w:rPr>
        <w:rFonts w:ascii="Symbol" w:hAnsi="Symbol" w:cs="OpenSymbol"/>
      </w:rPr>
    </w:lvl>
    <w:lvl w:ilvl="7">
      <w:start w:val="1"/>
      <w:numFmt w:val="bullet"/>
      <w:lvlText w:val=""/>
      <w:lvlJc w:val="left"/>
      <w:pPr>
        <w:tabs>
          <w:tab w:val="num" w:pos="6082"/>
        </w:tabs>
        <w:ind w:left="6082" w:hanging="283"/>
      </w:pPr>
      <w:rPr>
        <w:rFonts w:ascii="Symbol" w:hAnsi="Symbol" w:cs="OpenSymbol"/>
      </w:rPr>
    </w:lvl>
    <w:lvl w:ilvl="8">
      <w:start w:val="1"/>
      <w:numFmt w:val="bullet"/>
      <w:lvlText w:val=""/>
      <w:lvlJc w:val="left"/>
      <w:pPr>
        <w:tabs>
          <w:tab w:val="num" w:pos="6789"/>
        </w:tabs>
        <w:ind w:left="6789" w:hanging="283"/>
      </w:pPr>
      <w:rPr>
        <w:rFonts w:ascii="Symbol" w:hAnsi="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1F9E18E7"/>
    <w:multiLevelType w:val="multilevel"/>
    <w:tmpl w:val="D79653B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4D2D03"/>
    <w:multiLevelType w:val="hybridMultilevel"/>
    <w:tmpl w:val="08A0298E"/>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397611AF"/>
    <w:multiLevelType w:val="hybridMultilevel"/>
    <w:tmpl w:val="442E0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787200"/>
    <w:multiLevelType w:val="hybridMultilevel"/>
    <w:tmpl w:val="C9C297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3D6BC4"/>
    <w:multiLevelType w:val="hybridMultilevel"/>
    <w:tmpl w:val="F9586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13452F"/>
    <w:multiLevelType w:val="hybridMultilevel"/>
    <w:tmpl w:val="E78A5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E07C4F"/>
    <w:multiLevelType w:val="multilevel"/>
    <w:tmpl w:val="728AB1CE"/>
    <w:lvl w:ilvl="0">
      <w:start w:val="3"/>
      <w:numFmt w:val="decimal"/>
      <w:lvlText w:val="%1.0"/>
      <w:lvlJc w:val="left"/>
      <w:pPr>
        <w:ind w:left="864"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744" w:hanging="1080"/>
      </w:pPr>
      <w:rPr>
        <w:rFonts w:hint="default"/>
      </w:rPr>
    </w:lvl>
    <w:lvl w:ilvl="4">
      <w:start w:val="1"/>
      <w:numFmt w:val="decimal"/>
      <w:lvlText w:val="%1.%2.%3.%4.%5"/>
      <w:lvlJc w:val="left"/>
      <w:pPr>
        <w:ind w:left="4464" w:hanging="1080"/>
      </w:pPr>
      <w:rPr>
        <w:rFonts w:hint="default"/>
      </w:rPr>
    </w:lvl>
    <w:lvl w:ilvl="5">
      <w:start w:val="1"/>
      <w:numFmt w:val="decimal"/>
      <w:lvlText w:val="%1.%2.%3.%4.%5.%6"/>
      <w:lvlJc w:val="left"/>
      <w:pPr>
        <w:ind w:left="5544" w:hanging="1440"/>
      </w:pPr>
      <w:rPr>
        <w:rFonts w:hint="default"/>
      </w:rPr>
    </w:lvl>
    <w:lvl w:ilvl="6">
      <w:start w:val="1"/>
      <w:numFmt w:val="decimal"/>
      <w:lvlText w:val="%1.%2.%3.%4.%5.%6.%7"/>
      <w:lvlJc w:val="left"/>
      <w:pPr>
        <w:ind w:left="6264"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24" w:hanging="2160"/>
      </w:pPr>
      <w:rPr>
        <w:rFonts w:hint="default"/>
      </w:rPr>
    </w:lvl>
  </w:abstractNum>
  <w:abstractNum w:abstractNumId="11" w15:restartNumberingAfterBreak="0">
    <w:nsid w:val="6B707892"/>
    <w:multiLevelType w:val="multilevel"/>
    <w:tmpl w:val="A9B624F6"/>
    <w:lvl w:ilvl="0">
      <w:start w:val="1"/>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0DE39A2"/>
    <w:multiLevelType w:val="hybridMultilevel"/>
    <w:tmpl w:val="F4FC319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250501323">
    <w:abstractNumId w:val="4"/>
  </w:num>
  <w:num w:numId="2" w16cid:durableId="614680279">
    <w:abstractNumId w:val="12"/>
  </w:num>
  <w:num w:numId="3" w16cid:durableId="1606767666">
    <w:abstractNumId w:val="6"/>
  </w:num>
  <w:num w:numId="4" w16cid:durableId="52510288">
    <w:abstractNumId w:val="8"/>
  </w:num>
  <w:num w:numId="5" w16cid:durableId="2088841917">
    <w:abstractNumId w:val="7"/>
  </w:num>
  <w:num w:numId="6" w16cid:durableId="1324162192">
    <w:abstractNumId w:val="1"/>
  </w:num>
  <w:num w:numId="7" w16cid:durableId="137189029">
    <w:abstractNumId w:val="2"/>
  </w:num>
  <w:num w:numId="8" w16cid:durableId="906577411">
    <w:abstractNumId w:val="3"/>
  </w:num>
  <w:num w:numId="9" w16cid:durableId="1030495923">
    <w:abstractNumId w:val="11"/>
  </w:num>
  <w:num w:numId="10" w16cid:durableId="1250306696">
    <w:abstractNumId w:val="0"/>
  </w:num>
  <w:num w:numId="11" w16cid:durableId="1470131235">
    <w:abstractNumId w:val="10"/>
  </w:num>
  <w:num w:numId="12" w16cid:durableId="1989745453">
    <w:abstractNumId w:val="9"/>
  </w:num>
  <w:num w:numId="13" w16cid:durableId="212431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A7"/>
    <w:rsid w:val="00241550"/>
    <w:rsid w:val="003D4857"/>
    <w:rsid w:val="003E2FCA"/>
    <w:rsid w:val="0044578D"/>
    <w:rsid w:val="00495CCD"/>
    <w:rsid w:val="004C636D"/>
    <w:rsid w:val="00631CAC"/>
    <w:rsid w:val="00660CA8"/>
    <w:rsid w:val="009650FD"/>
    <w:rsid w:val="009E59C4"/>
    <w:rsid w:val="00B528EF"/>
    <w:rsid w:val="00B643EF"/>
    <w:rsid w:val="00C31259"/>
    <w:rsid w:val="00CF5CD3"/>
    <w:rsid w:val="00E47E88"/>
    <w:rsid w:val="00E53BA7"/>
    <w:rsid w:val="00E56E68"/>
    <w:rsid w:val="00ED1089"/>
    <w:rsid w:val="00FC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73E9"/>
  <w15:chartTrackingRefBased/>
  <w15:docId w15:val="{AC34DFCC-DEED-4924-9457-3BDC2289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7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E53BA7"/>
    <w:pPr>
      <w:suppressAutoHyphens/>
      <w:spacing w:before="240" w:after="720" w:line="240" w:lineRule="auto"/>
      <w:jc w:val="right"/>
    </w:pPr>
    <w:rPr>
      <w:rFonts w:ascii="Arial" w:eastAsia="Times New Roman" w:hAnsi="Arial" w:cs="Times New Roman"/>
      <w:b/>
      <w:kern w:val="1"/>
      <w:sz w:val="64"/>
      <w:szCs w:val="20"/>
      <w:lang w:val="en-US" w:eastAsia="ar-SA"/>
      <w14:ligatures w14:val="none"/>
    </w:rPr>
  </w:style>
  <w:style w:type="character" w:customStyle="1" w:styleId="TitleChar">
    <w:name w:val="Title Char"/>
    <w:basedOn w:val="DefaultParagraphFont"/>
    <w:link w:val="Title"/>
    <w:rsid w:val="00E53BA7"/>
    <w:rPr>
      <w:rFonts w:ascii="Arial" w:eastAsia="Times New Roman" w:hAnsi="Arial" w:cs="Times New Roman"/>
      <w:b/>
      <w:kern w:val="1"/>
      <w:sz w:val="64"/>
      <w:szCs w:val="20"/>
      <w:lang w:val="en-US" w:eastAsia="ar-SA"/>
      <w14:ligatures w14:val="none"/>
    </w:rPr>
  </w:style>
  <w:style w:type="paragraph" w:styleId="Subtitle">
    <w:name w:val="Subtitle"/>
    <w:basedOn w:val="Normal"/>
    <w:next w:val="Normal"/>
    <w:link w:val="SubtitleChar"/>
    <w:uiPriority w:val="11"/>
    <w:qFormat/>
    <w:rsid w:val="00E53B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3BA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3B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3BA7"/>
    <w:pPr>
      <w:ind w:left="720"/>
      <w:contextualSpacing/>
    </w:pPr>
  </w:style>
  <w:style w:type="character" w:styleId="Strong">
    <w:name w:val="Strong"/>
    <w:qFormat/>
    <w:rsid w:val="00660CA8"/>
    <w:rPr>
      <w:b/>
      <w:bCs/>
    </w:rPr>
  </w:style>
  <w:style w:type="paragraph" w:styleId="BodyText">
    <w:name w:val="Body Text"/>
    <w:basedOn w:val="Normal"/>
    <w:link w:val="BodyTextChar"/>
    <w:rsid w:val="00660CA8"/>
    <w:pPr>
      <w:suppressAutoHyphens/>
      <w:spacing w:after="120" w:line="240" w:lineRule="auto"/>
    </w:pPr>
    <w:rPr>
      <w:rFonts w:ascii="Times New Roman" w:eastAsia="Times New Roman" w:hAnsi="Times New Roman" w:cs="Times New Roman"/>
      <w:kern w:val="0"/>
      <w:sz w:val="24"/>
      <w:szCs w:val="24"/>
      <w:lang w:val="en-US" w:eastAsia="ar-SA"/>
      <w14:ligatures w14:val="none"/>
    </w:rPr>
  </w:style>
  <w:style w:type="character" w:customStyle="1" w:styleId="BodyTextChar">
    <w:name w:val="Body Text Char"/>
    <w:basedOn w:val="DefaultParagraphFont"/>
    <w:link w:val="BodyText"/>
    <w:rsid w:val="00660CA8"/>
    <w:rPr>
      <w:rFonts w:ascii="Times New Roman" w:eastAsia="Times New Roman" w:hAnsi="Times New Roman" w:cs="Times New Roman"/>
      <w:kern w:val="0"/>
      <w:sz w:val="24"/>
      <w:szCs w:val="24"/>
      <w:lang w:val="en-US" w:eastAsia="ar-SA"/>
      <w14:ligatures w14:val="none"/>
    </w:rPr>
  </w:style>
  <w:style w:type="paragraph" w:customStyle="1" w:styleId="template">
    <w:name w:val="template"/>
    <w:basedOn w:val="Normal"/>
    <w:rsid w:val="00660CA8"/>
    <w:pPr>
      <w:suppressAutoHyphens/>
      <w:spacing w:after="0" w:line="240" w:lineRule="atLeast"/>
    </w:pPr>
    <w:rPr>
      <w:rFonts w:ascii="Arial" w:eastAsia="Times New Roman" w:hAnsi="Arial" w:cs="Times New Roman"/>
      <w:i/>
      <w:kern w:val="0"/>
      <w:szCs w:val="20"/>
      <w:lang w:val="en-US" w:eastAsia="ar-SA"/>
      <w14:ligatures w14:val="none"/>
    </w:rPr>
  </w:style>
  <w:style w:type="character" w:customStyle="1" w:styleId="Heading2Char">
    <w:name w:val="Heading 2 Char"/>
    <w:basedOn w:val="DefaultParagraphFont"/>
    <w:link w:val="Heading2"/>
    <w:uiPriority w:val="9"/>
    <w:semiHidden/>
    <w:rsid w:val="00E47E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63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36D"/>
  </w:style>
  <w:style w:type="paragraph" w:styleId="Footer">
    <w:name w:val="footer"/>
    <w:basedOn w:val="Normal"/>
    <w:link w:val="FooterChar"/>
    <w:uiPriority w:val="99"/>
    <w:unhideWhenUsed/>
    <w:rsid w:val="004C63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1800">
      <w:bodyDiv w:val="1"/>
      <w:marLeft w:val="0"/>
      <w:marRight w:val="0"/>
      <w:marTop w:val="0"/>
      <w:marBottom w:val="0"/>
      <w:divBdr>
        <w:top w:val="none" w:sz="0" w:space="0" w:color="auto"/>
        <w:left w:val="none" w:sz="0" w:space="0" w:color="auto"/>
        <w:bottom w:val="none" w:sz="0" w:space="0" w:color="auto"/>
        <w:right w:val="none" w:sz="0" w:space="0" w:color="auto"/>
      </w:divBdr>
      <w:divsChild>
        <w:div w:id="1695376419">
          <w:marLeft w:val="0"/>
          <w:marRight w:val="0"/>
          <w:marTop w:val="0"/>
          <w:marBottom w:val="0"/>
          <w:divBdr>
            <w:top w:val="none" w:sz="0" w:space="0" w:color="auto"/>
            <w:left w:val="none" w:sz="0" w:space="0" w:color="auto"/>
            <w:bottom w:val="none" w:sz="0" w:space="0" w:color="auto"/>
            <w:right w:val="none" w:sz="0" w:space="0" w:color="auto"/>
          </w:divBdr>
        </w:div>
        <w:div w:id="1153641390">
          <w:marLeft w:val="0"/>
          <w:marRight w:val="0"/>
          <w:marTop w:val="0"/>
          <w:marBottom w:val="0"/>
          <w:divBdr>
            <w:top w:val="none" w:sz="0" w:space="0" w:color="auto"/>
            <w:left w:val="none" w:sz="0" w:space="0" w:color="auto"/>
            <w:bottom w:val="none" w:sz="0" w:space="0" w:color="auto"/>
            <w:right w:val="none" w:sz="0" w:space="0" w:color="auto"/>
          </w:divBdr>
        </w:div>
        <w:div w:id="1420560992">
          <w:marLeft w:val="0"/>
          <w:marRight w:val="0"/>
          <w:marTop w:val="0"/>
          <w:marBottom w:val="0"/>
          <w:divBdr>
            <w:top w:val="none" w:sz="0" w:space="0" w:color="auto"/>
            <w:left w:val="none" w:sz="0" w:space="0" w:color="auto"/>
            <w:bottom w:val="none" w:sz="0" w:space="0" w:color="auto"/>
            <w:right w:val="none" w:sz="0" w:space="0" w:color="auto"/>
          </w:divBdr>
        </w:div>
        <w:div w:id="289360057">
          <w:marLeft w:val="0"/>
          <w:marRight w:val="0"/>
          <w:marTop w:val="0"/>
          <w:marBottom w:val="0"/>
          <w:divBdr>
            <w:top w:val="none" w:sz="0" w:space="0" w:color="auto"/>
            <w:left w:val="none" w:sz="0" w:space="0" w:color="auto"/>
            <w:bottom w:val="none" w:sz="0" w:space="0" w:color="auto"/>
            <w:right w:val="none" w:sz="0" w:space="0" w:color="auto"/>
          </w:divBdr>
        </w:div>
        <w:div w:id="1967612802">
          <w:marLeft w:val="0"/>
          <w:marRight w:val="0"/>
          <w:marTop w:val="0"/>
          <w:marBottom w:val="0"/>
          <w:divBdr>
            <w:top w:val="none" w:sz="0" w:space="0" w:color="auto"/>
            <w:left w:val="none" w:sz="0" w:space="0" w:color="auto"/>
            <w:bottom w:val="none" w:sz="0" w:space="0" w:color="auto"/>
            <w:right w:val="none" w:sz="0" w:space="0" w:color="auto"/>
          </w:divBdr>
        </w:div>
        <w:div w:id="697001955">
          <w:marLeft w:val="0"/>
          <w:marRight w:val="0"/>
          <w:marTop w:val="0"/>
          <w:marBottom w:val="0"/>
          <w:divBdr>
            <w:top w:val="none" w:sz="0" w:space="0" w:color="auto"/>
            <w:left w:val="none" w:sz="0" w:space="0" w:color="auto"/>
            <w:bottom w:val="none" w:sz="0" w:space="0" w:color="auto"/>
            <w:right w:val="none" w:sz="0" w:space="0" w:color="auto"/>
          </w:divBdr>
        </w:div>
      </w:divsChild>
    </w:div>
    <w:div w:id="780026077">
      <w:bodyDiv w:val="1"/>
      <w:marLeft w:val="0"/>
      <w:marRight w:val="0"/>
      <w:marTop w:val="0"/>
      <w:marBottom w:val="0"/>
      <w:divBdr>
        <w:top w:val="none" w:sz="0" w:space="0" w:color="auto"/>
        <w:left w:val="none" w:sz="0" w:space="0" w:color="auto"/>
        <w:bottom w:val="none" w:sz="0" w:space="0" w:color="auto"/>
        <w:right w:val="none" w:sz="0" w:space="0" w:color="auto"/>
      </w:divBdr>
      <w:divsChild>
        <w:div w:id="605965054">
          <w:marLeft w:val="0"/>
          <w:marRight w:val="0"/>
          <w:marTop w:val="0"/>
          <w:marBottom w:val="0"/>
          <w:divBdr>
            <w:top w:val="none" w:sz="0" w:space="0" w:color="auto"/>
            <w:left w:val="none" w:sz="0" w:space="0" w:color="auto"/>
            <w:bottom w:val="none" w:sz="0" w:space="0" w:color="auto"/>
            <w:right w:val="none" w:sz="0" w:space="0" w:color="auto"/>
          </w:divBdr>
        </w:div>
        <w:div w:id="51512126">
          <w:marLeft w:val="0"/>
          <w:marRight w:val="0"/>
          <w:marTop w:val="0"/>
          <w:marBottom w:val="0"/>
          <w:divBdr>
            <w:top w:val="none" w:sz="0" w:space="0" w:color="auto"/>
            <w:left w:val="none" w:sz="0" w:space="0" w:color="auto"/>
            <w:bottom w:val="none" w:sz="0" w:space="0" w:color="auto"/>
            <w:right w:val="none" w:sz="0" w:space="0" w:color="auto"/>
          </w:divBdr>
        </w:div>
        <w:div w:id="1508523012">
          <w:marLeft w:val="0"/>
          <w:marRight w:val="0"/>
          <w:marTop w:val="0"/>
          <w:marBottom w:val="0"/>
          <w:divBdr>
            <w:top w:val="none" w:sz="0" w:space="0" w:color="auto"/>
            <w:left w:val="none" w:sz="0" w:space="0" w:color="auto"/>
            <w:bottom w:val="none" w:sz="0" w:space="0" w:color="auto"/>
            <w:right w:val="none" w:sz="0" w:space="0" w:color="auto"/>
          </w:divBdr>
        </w:div>
        <w:div w:id="1951007346">
          <w:marLeft w:val="0"/>
          <w:marRight w:val="0"/>
          <w:marTop w:val="0"/>
          <w:marBottom w:val="0"/>
          <w:divBdr>
            <w:top w:val="none" w:sz="0" w:space="0" w:color="auto"/>
            <w:left w:val="none" w:sz="0" w:space="0" w:color="auto"/>
            <w:bottom w:val="none" w:sz="0" w:space="0" w:color="auto"/>
            <w:right w:val="none" w:sz="0" w:space="0" w:color="auto"/>
          </w:divBdr>
        </w:div>
        <w:div w:id="1334143924">
          <w:marLeft w:val="0"/>
          <w:marRight w:val="0"/>
          <w:marTop w:val="0"/>
          <w:marBottom w:val="0"/>
          <w:divBdr>
            <w:top w:val="none" w:sz="0" w:space="0" w:color="auto"/>
            <w:left w:val="none" w:sz="0" w:space="0" w:color="auto"/>
            <w:bottom w:val="none" w:sz="0" w:space="0" w:color="auto"/>
            <w:right w:val="none" w:sz="0" w:space="0" w:color="auto"/>
          </w:divBdr>
        </w:div>
        <w:div w:id="46026535">
          <w:marLeft w:val="0"/>
          <w:marRight w:val="0"/>
          <w:marTop w:val="0"/>
          <w:marBottom w:val="0"/>
          <w:divBdr>
            <w:top w:val="none" w:sz="0" w:space="0" w:color="auto"/>
            <w:left w:val="none" w:sz="0" w:space="0" w:color="auto"/>
            <w:bottom w:val="none" w:sz="0" w:space="0" w:color="auto"/>
            <w:right w:val="none" w:sz="0" w:space="0" w:color="auto"/>
          </w:divBdr>
        </w:div>
      </w:divsChild>
    </w:div>
    <w:div w:id="1226405630">
      <w:bodyDiv w:val="1"/>
      <w:marLeft w:val="0"/>
      <w:marRight w:val="0"/>
      <w:marTop w:val="0"/>
      <w:marBottom w:val="0"/>
      <w:divBdr>
        <w:top w:val="none" w:sz="0" w:space="0" w:color="auto"/>
        <w:left w:val="none" w:sz="0" w:space="0" w:color="auto"/>
        <w:bottom w:val="none" w:sz="0" w:space="0" w:color="auto"/>
        <w:right w:val="none" w:sz="0" w:space="0" w:color="auto"/>
      </w:divBdr>
      <w:divsChild>
        <w:div w:id="1672492117">
          <w:marLeft w:val="0"/>
          <w:marRight w:val="0"/>
          <w:marTop w:val="0"/>
          <w:marBottom w:val="0"/>
          <w:divBdr>
            <w:top w:val="none" w:sz="0" w:space="0" w:color="auto"/>
            <w:left w:val="none" w:sz="0" w:space="0" w:color="auto"/>
            <w:bottom w:val="none" w:sz="0" w:space="0" w:color="auto"/>
            <w:right w:val="none" w:sz="0" w:space="0" w:color="auto"/>
          </w:divBdr>
        </w:div>
        <w:div w:id="1204755486">
          <w:marLeft w:val="0"/>
          <w:marRight w:val="0"/>
          <w:marTop w:val="0"/>
          <w:marBottom w:val="0"/>
          <w:divBdr>
            <w:top w:val="none" w:sz="0" w:space="0" w:color="auto"/>
            <w:left w:val="none" w:sz="0" w:space="0" w:color="auto"/>
            <w:bottom w:val="none" w:sz="0" w:space="0" w:color="auto"/>
            <w:right w:val="none" w:sz="0" w:space="0" w:color="auto"/>
          </w:divBdr>
        </w:div>
        <w:div w:id="1036811673">
          <w:marLeft w:val="0"/>
          <w:marRight w:val="0"/>
          <w:marTop w:val="0"/>
          <w:marBottom w:val="0"/>
          <w:divBdr>
            <w:top w:val="none" w:sz="0" w:space="0" w:color="auto"/>
            <w:left w:val="none" w:sz="0" w:space="0" w:color="auto"/>
            <w:bottom w:val="none" w:sz="0" w:space="0" w:color="auto"/>
            <w:right w:val="none" w:sz="0" w:space="0" w:color="auto"/>
          </w:divBdr>
        </w:div>
        <w:div w:id="316108592">
          <w:marLeft w:val="0"/>
          <w:marRight w:val="0"/>
          <w:marTop w:val="0"/>
          <w:marBottom w:val="0"/>
          <w:divBdr>
            <w:top w:val="none" w:sz="0" w:space="0" w:color="auto"/>
            <w:left w:val="none" w:sz="0" w:space="0" w:color="auto"/>
            <w:bottom w:val="none" w:sz="0" w:space="0" w:color="auto"/>
            <w:right w:val="none" w:sz="0" w:space="0" w:color="auto"/>
          </w:divBdr>
        </w:div>
        <w:div w:id="1005129021">
          <w:marLeft w:val="0"/>
          <w:marRight w:val="0"/>
          <w:marTop w:val="0"/>
          <w:marBottom w:val="0"/>
          <w:divBdr>
            <w:top w:val="none" w:sz="0" w:space="0" w:color="auto"/>
            <w:left w:val="none" w:sz="0" w:space="0" w:color="auto"/>
            <w:bottom w:val="none" w:sz="0" w:space="0" w:color="auto"/>
            <w:right w:val="none" w:sz="0" w:space="0" w:color="auto"/>
          </w:divBdr>
        </w:div>
        <w:div w:id="1561362376">
          <w:marLeft w:val="0"/>
          <w:marRight w:val="0"/>
          <w:marTop w:val="0"/>
          <w:marBottom w:val="0"/>
          <w:divBdr>
            <w:top w:val="none" w:sz="0" w:space="0" w:color="auto"/>
            <w:left w:val="none" w:sz="0" w:space="0" w:color="auto"/>
            <w:bottom w:val="none" w:sz="0" w:space="0" w:color="auto"/>
            <w:right w:val="none" w:sz="0" w:space="0" w:color="auto"/>
          </w:divBdr>
        </w:div>
      </w:divsChild>
    </w:div>
    <w:div w:id="1435705083">
      <w:bodyDiv w:val="1"/>
      <w:marLeft w:val="0"/>
      <w:marRight w:val="0"/>
      <w:marTop w:val="0"/>
      <w:marBottom w:val="0"/>
      <w:divBdr>
        <w:top w:val="none" w:sz="0" w:space="0" w:color="auto"/>
        <w:left w:val="none" w:sz="0" w:space="0" w:color="auto"/>
        <w:bottom w:val="none" w:sz="0" w:space="0" w:color="auto"/>
        <w:right w:val="none" w:sz="0" w:space="0" w:color="auto"/>
      </w:divBdr>
      <w:divsChild>
        <w:div w:id="2124417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1</cp:revision>
  <dcterms:created xsi:type="dcterms:W3CDTF">2024-01-30T16:18:00Z</dcterms:created>
  <dcterms:modified xsi:type="dcterms:W3CDTF">2024-01-30T19:32:00Z</dcterms:modified>
</cp:coreProperties>
</file>